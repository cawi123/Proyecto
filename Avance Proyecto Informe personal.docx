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095ED" w14:textId="742B0A45" w:rsidR="00797C27" w:rsidRPr="00797C27" w:rsidRDefault="00797C27" w:rsidP="00914E1C">
      <w:pPr>
        <w:autoSpaceDE w:val="0"/>
        <w:autoSpaceDN w:val="0"/>
        <w:adjustRightInd w:val="0"/>
        <w:rPr>
          <w:sz w:val="32"/>
        </w:rPr>
      </w:pPr>
      <w:bookmarkStart w:id="0" w:name="_GoBack"/>
      <w:bookmarkEnd w:id="0"/>
    </w:p>
    <w:p w14:paraId="1822C10A" w14:textId="77777777" w:rsidR="00797C27" w:rsidRPr="00797C27" w:rsidRDefault="00797C27" w:rsidP="00797C27">
      <w:pPr>
        <w:jc w:val="center"/>
        <w:rPr>
          <w:b/>
          <w:sz w:val="32"/>
        </w:rPr>
      </w:pPr>
    </w:p>
    <w:p w14:paraId="0854611F" w14:textId="023C71FE" w:rsidR="00797C27" w:rsidRPr="00797C27" w:rsidRDefault="00914E1C" w:rsidP="00797C27">
      <w:pPr>
        <w:jc w:val="center"/>
        <w:rPr>
          <w:b/>
          <w:sz w:val="40"/>
        </w:rPr>
      </w:pPr>
      <w:r>
        <w:rPr>
          <w:b/>
          <w:sz w:val="40"/>
        </w:rPr>
        <w:t>Avance</w:t>
      </w:r>
      <w:r w:rsidR="00797C27" w:rsidRPr="00797C27">
        <w:rPr>
          <w:b/>
          <w:sz w:val="40"/>
        </w:rPr>
        <w:t xml:space="preserve"> del Proyecto</w:t>
      </w:r>
    </w:p>
    <w:p w14:paraId="281E967D" w14:textId="77777777" w:rsidR="00797C27" w:rsidRPr="00797C27" w:rsidRDefault="00797C27" w:rsidP="00797C27">
      <w:pPr>
        <w:jc w:val="center"/>
        <w:rPr>
          <w:b/>
          <w:sz w:val="32"/>
        </w:rPr>
      </w:pPr>
    </w:p>
    <w:p w14:paraId="3880040A" w14:textId="77777777" w:rsidR="00797C27" w:rsidRPr="00797C27" w:rsidRDefault="00797C27" w:rsidP="00797C27">
      <w:pPr>
        <w:jc w:val="center"/>
        <w:rPr>
          <w:b/>
          <w:sz w:val="32"/>
        </w:rPr>
      </w:pPr>
      <w:r w:rsidRPr="00797C27">
        <w:rPr>
          <w:b/>
          <w:sz w:val="32"/>
        </w:rPr>
        <w:t>LABERINTO</w:t>
      </w:r>
    </w:p>
    <w:p w14:paraId="2227CA2D" w14:textId="77777777" w:rsidR="00797C27" w:rsidRPr="00797C27" w:rsidRDefault="00797C27" w:rsidP="00797C27">
      <w:pPr>
        <w:jc w:val="center"/>
        <w:rPr>
          <w:b/>
          <w:sz w:val="32"/>
        </w:rPr>
      </w:pPr>
    </w:p>
    <w:p w14:paraId="6B83F251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  <w:sz w:val="32"/>
        </w:rPr>
      </w:pPr>
      <w:r w:rsidRPr="00797C27">
        <w:rPr>
          <w:b/>
          <w:sz w:val="32"/>
        </w:rPr>
        <w:t>Desarrollado por:</w:t>
      </w:r>
    </w:p>
    <w:p w14:paraId="3FF402B0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  <w:sz w:val="32"/>
        </w:rPr>
      </w:pPr>
    </w:p>
    <w:p w14:paraId="2D0B7E16" w14:textId="1C73C67B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sz w:val="32"/>
        </w:rPr>
      </w:pPr>
      <w:r w:rsidRPr="00797C27">
        <w:rPr>
          <w:sz w:val="32"/>
        </w:rPr>
        <w:t>Danilo Benavides</w:t>
      </w:r>
    </w:p>
    <w:p w14:paraId="2CF0D953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sz w:val="32"/>
        </w:rPr>
      </w:pPr>
    </w:p>
    <w:p w14:paraId="2ECE1BFF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  <w:sz w:val="32"/>
        </w:rPr>
      </w:pPr>
      <w:r w:rsidRPr="00797C27">
        <w:rPr>
          <w:b/>
          <w:sz w:val="32"/>
        </w:rPr>
        <w:t>Ingeniero:</w:t>
      </w:r>
    </w:p>
    <w:p w14:paraId="3414CD1F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sz w:val="32"/>
        </w:rPr>
      </w:pPr>
      <w:r w:rsidRPr="00797C27">
        <w:rPr>
          <w:sz w:val="32"/>
        </w:rPr>
        <w:t>Juan Zaldumbide</w:t>
      </w:r>
    </w:p>
    <w:p w14:paraId="37D7BE74" w14:textId="77777777" w:rsidR="00797C27" w:rsidRPr="00797C27" w:rsidRDefault="00797C27" w:rsidP="00797C27">
      <w:pPr>
        <w:pStyle w:val="NormalWeb"/>
        <w:spacing w:before="0" w:beforeAutospacing="0" w:after="0" w:afterAutospacing="0"/>
        <w:rPr>
          <w:sz w:val="32"/>
        </w:rPr>
      </w:pPr>
    </w:p>
    <w:p w14:paraId="6AB2274E" w14:textId="2C0A9C23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  <w:sz w:val="32"/>
        </w:rPr>
      </w:pPr>
      <w:r w:rsidRPr="00797C27">
        <w:rPr>
          <w:b/>
          <w:sz w:val="32"/>
        </w:rPr>
        <w:t>Fecha de realización:</w:t>
      </w:r>
    </w:p>
    <w:p w14:paraId="4F9AB9E5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  <w:sz w:val="32"/>
        </w:rPr>
      </w:pPr>
    </w:p>
    <w:p w14:paraId="7DDA68DE" w14:textId="47F228B2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sz w:val="32"/>
        </w:rPr>
      </w:pPr>
      <w:r w:rsidRPr="00797C27">
        <w:rPr>
          <w:sz w:val="32"/>
        </w:rPr>
        <w:t xml:space="preserve">Jueves </w:t>
      </w:r>
      <w:r w:rsidR="00C77444">
        <w:rPr>
          <w:sz w:val="32"/>
        </w:rPr>
        <w:t>26</w:t>
      </w:r>
      <w:r w:rsidRPr="00797C27">
        <w:rPr>
          <w:sz w:val="32"/>
        </w:rPr>
        <w:t xml:space="preserve"> enero 2017</w:t>
      </w:r>
    </w:p>
    <w:p w14:paraId="3EF61551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  <w:sz w:val="32"/>
        </w:rPr>
      </w:pPr>
    </w:p>
    <w:p w14:paraId="019CAA42" w14:textId="2E14B306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  <w:sz w:val="32"/>
        </w:rPr>
      </w:pPr>
      <w:r w:rsidRPr="00797C27">
        <w:rPr>
          <w:b/>
          <w:sz w:val="32"/>
        </w:rPr>
        <w:t>Fecha de entrega:</w:t>
      </w:r>
    </w:p>
    <w:p w14:paraId="723C53AE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  <w:sz w:val="32"/>
        </w:rPr>
      </w:pPr>
    </w:p>
    <w:p w14:paraId="0F6332C6" w14:textId="1870598F" w:rsidR="00797C27" w:rsidRPr="00797C27" w:rsidRDefault="00C77444" w:rsidP="00797C27">
      <w:pPr>
        <w:pStyle w:val="NormalWeb"/>
        <w:spacing w:before="0" w:beforeAutospacing="0" w:after="0" w:afterAutospacing="0"/>
        <w:jc w:val="center"/>
        <w:rPr>
          <w:sz w:val="32"/>
        </w:rPr>
      </w:pPr>
      <w:r>
        <w:rPr>
          <w:sz w:val="32"/>
        </w:rPr>
        <w:t>Miércoles 1 de f</w:t>
      </w:r>
      <w:r w:rsidR="00797C27" w:rsidRPr="00797C27">
        <w:rPr>
          <w:sz w:val="32"/>
        </w:rPr>
        <w:t>e</w:t>
      </w:r>
      <w:r>
        <w:rPr>
          <w:sz w:val="32"/>
        </w:rPr>
        <w:t>bre</w:t>
      </w:r>
      <w:r w:rsidR="00797C27" w:rsidRPr="00797C27">
        <w:rPr>
          <w:sz w:val="32"/>
        </w:rPr>
        <w:t>ro 2017</w:t>
      </w:r>
    </w:p>
    <w:p w14:paraId="6B9F9EFC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</w:rPr>
      </w:pPr>
    </w:p>
    <w:p w14:paraId="65A30735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</w:rPr>
      </w:pPr>
    </w:p>
    <w:p w14:paraId="3A585831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</w:rPr>
      </w:pPr>
    </w:p>
    <w:p w14:paraId="6A3C24C4" w14:textId="77777777" w:rsidR="00797C27" w:rsidRPr="00797C27" w:rsidRDefault="00797C27" w:rsidP="00797C27">
      <w:pPr>
        <w:pStyle w:val="NormalWeb"/>
        <w:spacing w:before="0" w:beforeAutospacing="0" w:after="0" w:afterAutospacing="0"/>
        <w:jc w:val="center"/>
        <w:rPr>
          <w:b/>
        </w:rPr>
      </w:pPr>
    </w:p>
    <w:p w14:paraId="101E613E" w14:textId="77777777" w:rsidR="0063004D" w:rsidRPr="0097174C" w:rsidRDefault="0063004D" w:rsidP="00797C27">
      <w:pPr>
        <w:pStyle w:val="Textoindependiente"/>
        <w:ind w:left="0"/>
        <w:rPr>
          <w:noProof/>
        </w:rPr>
        <w:sectPr w:rsidR="0063004D" w:rsidRPr="0097174C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3CBC0C8" w14:textId="209218B4" w:rsidR="0063004D" w:rsidRPr="0097174C" w:rsidRDefault="00112CD1" w:rsidP="00797C27">
      <w:pPr>
        <w:pStyle w:val="Puesto"/>
        <w:jc w:val="left"/>
        <w:rPr>
          <w:noProof/>
        </w:rPr>
      </w:pPr>
      <w:r w:rsidRPr="0097174C">
        <w:rPr>
          <w:noProof/>
        </w:rPr>
        <w:lastRenderedPageBreak/>
        <w:t>Tabla de Contenidos</w:t>
      </w:r>
    </w:p>
    <w:p w14:paraId="7B698815" w14:textId="230DD53A" w:rsidR="00732E45" w:rsidRDefault="00C32C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7174C">
        <w:rPr>
          <w:noProof/>
        </w:rPr>
        <w:fldChar w:fldCharType="begin"/>
      </w:r>
      <w:r w:rsidR="0063004D" w:rsidRPr="0097174C">
        <w:rPr>
          <w:noProof/>
        </w:rPr>
        <w:instrText xml:space="preserve"> TOC \o "1-3" </w:instrText>
      </w:r>
      <w:r w:rsidRPr="0097174C">
        <w:rPr>
          <w:noProof/>
        </w:rPr>
        <w:fldChar w:fldCharType="separate"/>
      </w:r>
      <w:r w:rsidR="00732E45">
        <w:rPr>
          <w:noProof/>
        </w:rPr>
        <w:t>1.</w:t>
      </w:r>
      <w:r w:rsidR="00732E45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732E45">
        <w:rPr>
          <w:noProof/>
        </w:rPr>
        <w:t>Documento</w:t>
      </w:r>
      <w:r w:rsidR="00732E45">
        <w:rPr>
          <w:noProof/>
        </w:rPr>
        <w:tab/>
      </w:r>
      <w:r w:rsidR="00732E45">
        <w:rPr>
          <w:noProof/>
        </w:rPr>
        <w:fldChar w:fldCharType="begin"/>
      </w:r>
      <w:r w:rsidR="00732E45">
        <w:rPr>
          <w:noProof/>
        </w:rPr>
        <w:instrText xml:space="preserve"> PAGEREF _Toc456559414 \h </w:instrText>
      </w:r>
      <w:r w:rsidR="00732E45">
        <w:rPr>
          <w:noProof/>
        </w:rPr>
      </w:r>
      <w:r w:rsidR="00732E45">
        <w:rPr>
          <w:noProof/>
        </w:rPr>
        <w:fldChar w:fldCharType="separate"/>
      </w:r>
      <w:r w:rsidR="00B566B5">
        <w:rPr>
          <w:noProof/>
        </w:rPr>
        <w:t>3</w:t>
      </w:r>
      <w:r w:rsidR="00732E45">
        <w:rPr>
          <w:noProof/>
        </w:rPr>
        <w:fldChar w:fldCharType="end"/>
      </w:r>
    </w:p>
    <w:p w14:paraId="1A967FF9" w14:textId="1B7CBCB5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7227FB">
        <w:rPr>
          <w:noProof/>
          <w:color w:val="000000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_Toc456559415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3</w:t>
      </w:r>
      <w:r>
        <w:rPr>
          <w:noProof/>
        </w:rPr>
        <w:fldChar w:fldCharType="end"/>
      </w:r>
    </w:p>
    <w:p w14:paraId="1AB82E21" w14:textId="56EE009B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_Toc456559416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3</w:t>
      </w:r>
      <w:r>
        <w:rPr>
          <w:noProof/>
        </w:rPr>
        <w:fldChar w:fldCharType="end"/>
      </w:r>
    </w:p>
    <w:p w14:paraId="26CE6415" w14:textId="62292CB2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Definiciones, siglas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_Toc456559417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56E24707" w14:textId="3F98E40A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_Toc456559418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41CBC9BC" w14:textId="0A1CDF35" w:rsidR="00732E45" w:rsidRDefault="00732E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GOOGLE CARDBOARD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_Toc456559419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4207043E" w14:textId="498F3B13" w:rsidR="00732E45" w:rsidRDefault="00732E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Objetivos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_Toc456559420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3</w:t>
      </w:r>
      <w:r>
        <w:rPr>
          <w:noProof/>
        </w:rPr>
        <w:fldChar w:fldCharType="end"/>
      </w:r>
    </w:p>
    <w:p w14:paraId="223A9B49" w14:textId="2123D6E2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_Toc456559421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3</w:t>
      </w:r>
      <w:r>
        <w:rPr>
          <w:noProof/>
        </w:rPr>
        <w:fldChar w:fldCharType="end"/>
      </w:r>
    </w:p>
    <w:p w14:paraId="3D64146A" w14:textId="7D3D942D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_Toc456559422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3</w:t>
      </w:r>
      <w:r>
        <w:rPr>
          <w:noProof/>
        </w:rPr>
        <w:fldChar w:fldCharType="end"/>
      </w:r>
    </w:p>
    <w:p w14:paraId="436FF8A1" w14:textId="4212A1BC" w:rsidR="00732E45" w:rsidRDefault="00732E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_Toc456559423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3</w:t>
      </w:r>
      <w:r>
        <w:rPr>
          <w:noProof/>
        </w:rPr>
        <w:fldChar w:fldCharType="end"/>
      </w:r>
    </w:p>
    <w:p w14:paraId="39A21553" w14:textId="6079BE72" w:rsidR="00732E45" w:rsidRDefault="00732E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_Toc456559424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3</w:t>
      </w:r>
      <w:r>
        <w:rPr>
          <w:noProof/>
        </w:rPr>
        <w:fldChar w:fldCharType="end"/>
      </w:r>
    </w:p>
    <w:p w14:paraId="1A18ED04" w14:textId="7FB4B954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_Toc456559425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49498074" w14:textId="72093844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_Toc456559426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3</w:t>
      </w:r>
      <w:r>
        <w:rPr>
          <w:noProof/>
        </w:rPr>
        <w:fldChar w:fldCharType="end"/>
      </w:r>
    </w:p>
    <w:p w14:paraId="23D1BF5A" w14:textId="7F10B9F3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_Toc456559427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3</w:t>
      </w:r>
      <w:r>
        <w:rPr>
          <w:noProof/>
        </w:rPr>
        <w:fldChar w:fldCharType="end"/>
      </w:r>
    </w:p>
    <w:p w14:paraId="40A6B809" w14:textId="0F2E78C5" w:rsidR="00732E45" w:rsidRDefault="00732E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Marco Teórico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_Toc456559428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4</w:t>
      </w:r>
      <w:r>
        <w:rPr>
          <w:noProof/>
        </w:rPr>
        <w:fldChar w:fldCharType="end"/>
      </w:r>
    </w:p>
    <w:p w14:paraId="56EF1107" w14:textId="748FBAE2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Google Cardboard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_Toc456559429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2C6D18A1" w14:textId="7698BD1C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Realidad Virtual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_Toc456559430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70569F38" w14:textId="37D77635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Simulación Interactiva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_Toc456559431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4627132A" w14:textId="0981532A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Teléfonos Compatibles [4]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_Toc456559432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64171AC8" w14:textId="28CAF284" w:rsidR="00732E45" w:rsidRDefault="00732E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Organización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_Toc456559433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7</w:t>
      </w:r>
      <w:r>
        <w:rPr>
          <w:noProof/>
        </w:rPr>
        <w:fldChar w:fldCharType="end"/>
      </w:r>
    </w:p>
    <w:p w14:paraId="656B5367" w14:textId="5E7CEE5B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Cronograma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_Toc456559434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7</w:t>
      </w:r>
      <w:r>
        <w:rPr>
          <w:noProof/>
        </w:rPr>
        <w:fldChar w:fldCharType="end"/>
      </w:r>
    </w:p>
    <w:p w14:paraId="616B9412" w14:textId="2D03D51C" w:rsidR="00732E45" w:rsidRDefault="00732E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Organización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_Toc456559435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7</w:t>
      </w:r>
      <w:r>
        <w:rPr>
          <w:noProof/>
        </w:rPr>
        <w:fldChar w:fldCharType="end"/>
      </w:r>
    </w:p>
    <w:p w14:paraId="771C67D4" w14:textId="0E51FF56" w:rsidR="00732E45" w:rsidRDefault="00732E4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Construcción del CARDBOARD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_Toc456559436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17C8226F" w14:textId="0DE85E01" w:rsidR="00732E45" w:rsidRDefault="00732E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_Toc456559437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8</w:t>
      </w:r>
      <w:r>
        <w:rPr>
          <w:noProof/>
        </w:rPr>
        <w:fldChar w:fldCharType="end"/>
      </w:r>
    </w:p>
    <w:p w14:paraId="73DDBDE2" w14:textId="4810AFCC" w:rsidR="00732E45" w:rsidRDefault="00732E4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_Toc456559438 \h </w:instrText>
      </w:r>
      <w:r>
        <w:rPr>
          <w:noProof/>
        </w:rPr>
      </w:r>
      <w:r>
        <w:rPr>
          <w:noProof/>
        </w:rPr>
        <w:fldChar w:fldCharType="separate"/>
      </w:r>
      <w:r w:rsidR="00B566B5">
        <w:rPr>
          <w:noProof/>
        </w:rPr>
        <w:t>8</w:t>
      </w:r>
      <w:r>
        <w:rPr>
          <w:noProof/>
        </w:rPr>
        <w:fldChar w:fldCharType="end"/>
      </w:r>
    </w:p>
    <w:p w14:paraId="1CCA84D5" w14:textId="6829E42A" w:rsidR="00732E45" w:rsidRDefault="00732E45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_Toc456559439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2056B16D" w14:textId="700812F6" w:rsidR="00732E45" w:rsidRDefault="00732E45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_Toc456559440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38E17877" w14:textId="6D5D4996" w:rsidR="00732E45" w:rsidRDefault="00732E4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87C37">
        <w:rPr>
          <w:rFonts w:eastAsiaTheme="minorHAnsi"/>
          <w:noProof/>
          <w:lang w:val="es-EC"/>
        </w:rPr>
        <w:t>Anexo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_Toc456559441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3CD74D37" w14:textId="3F1A7BF6" w:rsidR="00732E45" w:rsidRDefault="00732E4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87C37">
        <w:rPr>
          <w:rFonts w:eastAsiaTheme="minorHAnsi"/>
          <w:noProof/>
          <w:lang w:val="es-EC"/>
        </w:rPr>
        <w:t>Anexo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_Toc456559442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2ABA049C" w14:textId="0C117002" w:rsidR="00732E45" w:rsidRDefault="00732E4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987C37">
        <w:rPr>
          <w:rFonts w:eastAsiaTheme="minorHAnsi"/>
          <w:noProof/>
          <w:lang w:val="es-EC"/>
        </w:rPr>
        <w:t>Anexo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_Toc456559443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3D4F8F0B" w14:textId="1FF63832" w:rsidR="00732E45" w:rsidRDefault="00732E4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7227FB">
        <w:rPr>
          <w:rFonts w:eastAsiaTheme="minorHAnsi"/>
          <w:noProof/>
          <w:lang w:val="en-US"/>
        </w:rPr>
        <w:t>Anexo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_Toc456559444 \h </w:instrText>
      </w:r>
      <w:r>
        <w:rPr>
          <w:noProof/>
        </w:rPr>
        <w:fldChar w:fldCharType="separate"/>
      </w:r>
      <w:r w:rsidR="00B566B5">
        <w:rPr>
          <w:b/>
          <w:bCs/>
          <w:noProof/>
          <w:lang w:val="es-ES"/>
        </w:rPr>
        <w:t>¡Error! Marcador no definido.</w:t>
      </w:r>
      <w:r>
        <w:rPr>
          <w:noProof/>
        </w:rPr>
        <w:fldChar w:fldCharType="end"/>
      </w:r>
    </w:p>
    <w:p w14:paraId="2BA92B5E" w14:textId="5D0A9E58" w:rsidR="00962908" w:rsidRPr="0097174C" w:rsidRDefault="00C32C42" w:rsidP="00962908">
      <w:pPr>
        <w:pStyle w:val="Puesto"/>
        <w:jc w:val="right"/>
        <w:rPr>
          <w:noProof/>
        </w:rPr>
      </w:pPr>
      <w:r w:rsidRPr="0097174C">
        <w:rPr>
          <w:noProof/>
        </w:rPr>
        <w:fldChar w:fldCharType="end"/>
      </w:r>
      <w:r w:rsidR="0063004D" w:rsidRPr="0097174C">
        <w:rPr>
          <w:noProof/>
        </w:rPr>
        <w:br w:type="page"/>
      </w:r>
      <w:r w:rsidR="007E0105">
        <w:rPr>
          <w:noProof/>
        </w:rPr>
        <w:lastRenderedPageBreak/>
        <w:t>Avances</w:t>
      </w:r>
      <w:r w:rsidR="00A81360">
        <w:rPr>
          <w:noProof/>
        </w:rPr>
        <w:t xml:space="preserve"> del Proyecto</w:t>
      </w:r>
    </w:p>
    <w:p w14:paraId="13F17D02" w14:textId="77777777" w:rsidR="0063004D" w:rsidRPr="0097174C" w:rsidRDefault="0063004D" w:rsidP="0063004D">
      <w:pPr>
        <w:pStyle w:val="Puesto"/>
        <w:rPr>
          <w:noProof/>
        </w:rPr>
      </w:pPr>
      <w:r w:rsidRPr="0097174C">
        <w:rPr>
          <w:noProof/>
        </w:rPr>
        <w:t xml:space="preserve"> </w:t>
      </w:r>
    </w:p>
    <w:p w14:paraId="3255709F" w14:textId="7639D500" w:rsidR="0063004D" w:rsidRPr="0097174C" w:rsidRDefault="00AE32CD" w:rsidP="0063004D">
      <w:pPr>
        <w:pStyle w:val="Ttulo1"/>
        <w:rPr>
          <w:noProof/>
        </w:rPr>
      </w:pPr>
      <w:bookmarkStart w:id="1" w:name="_Toc456559414"/>
      <w:r>
        <w:rPr>
          <w:noProof/>
        </w:rPr>
        <w:t>Documento</w:t>
      </w:r>
      <w:bookmarkEnd w:id="1"/>
    </w:p>
    <w:p w14:paraId="12CE54C3" w14:textId="0168813D" w:rsidR="00096071" w:rsidRPr="0097174C" w:rsidRDefault="00BC2090" w:rsidP="00096071">
      <w:pPr>
        <w:pStyle w:val="Ttulo2"/>
        <w:rPr>
          <w:noProof/>
        </w:rPr>
      </w:pPr>
      <w:bookmarkStart w:id="2" w:name="_Toc456559415"/>
      <w:r w:rsidRPr="0097174C">
        <w:rPr>
          <w:rStyle w:val="shorttext"/>
          <w:noProof/>
          <w:color w:val="000000"/>
        </w:rPr>
        <w:t>Propósito</w:t>
      </w:r>
      <w:bookmarkEnd w:id="2"/>
    </w:p>
    <w:p w14:paraId="7867EDB0" w14:textId="5806463B" w:rsidR="00773FF3" w:rsidRPr="00D1625B" w:rsidRDefault="00C1356F" w:rsidP="00D1625B">
      <w:pPr>
        <w:pStyle w:val="Style-4"/>
        <w:spacing w:before="120" w:after="120"/>
        <w:ind w:left="763"/>
        <w:contextualSpacing/>
        <w:jc w:val="both"/>
      </w:pPr>
      <w:bookmarkStart w:id="3" w:name="id.c5d6589c541f"/>
      <w:bookmarkEnd w:id="3"/>
      <w:r>
        <w:t>Este documento tiene como propósito</w:t>
      </w:r>
      <w:r w:rsidR="007E0105">
        <w:t xml:space="preserve"> documentar los avances que se ha tenido en el proyecto final </w:t>
      </w:r>
      <w:r w:rsidR="000515C1">
        <w:t xml:space="preserve">de programación avanzada </w:t>
      </w:r>
      <w:r w:rsidR="007E0105">
        <w:t xml:space="preserve">para poder tener un registro de cada una de las actividades, los progresos y los </w:t>
      </w:r>
      <w:r w:rsidR="000515C1">
        <w:t>problemas</w:t>
      </w:r>
      <w:r w:rsidR="007E0105">
        <w:t xml:space="preserve"> que hemos encontrado en cada uno de los procesos que estamos realizando.</w:t>
      </w:r>
    </w:p>
    <w:p w14:paraId="461667AE" w14:textId="77777777" w:rsidR="0063004D" w:rsidRPr="0097174C" w:rsidRDefault="00FB71D8" w:rsidP="0063004D">
      <w:pPr>
        <w:pStyle w:val="Ttulo2"/>
        <w:rPr>
          <w:noProof/>
        </w:rPr>
      </w:pPr>
      <w:bookmarkStart w:id="4" w:name="_Toc456559416"/>
      <w:r w:rsidRPr="0097174C">
        <w:rPr>
          <w:noProof/>
        </w:rPr>
        <w:t>Alcance</w:t>
      </w:r>
      <w:bookmarkEnd w:id="4"/>
    </w:p>
    <w:p w14:paraId="64946A08" w14:textId="01BBDDC0" w:rsidR="00B068A9" w:rsidRDefault="00773FF3" w:rsidP="00B068A9">
      <w:pPr>
        <w:ind w:left="720"/>
        <w:jc w:val="both"/>
        <w:rPr>
          <w:color w:val="000000"/>
          <w:lang w:val="es-ES"/>
        </w:rPr>
      </w:pPr>
      <w:r>
        <w:rPr>
          <w:noProof/>
          <w:color w:val="000000"/>
        </w:rPr>
        <w:t>Este documento tiene como alcance</w:t>
      </w:r>
      <w:r w:rsidR="004779B4">
        <w:rPr>
          <w:noProof/>
          <w:color w:val="000000"/>
        </w:rPr>
        <w:t xml:space="preserve"> dar un contexto general de las actividades, proceso</w:t>
      </w:r>
      <w:r w:rsidR="00D1625B">
        <w:rPr>
          <w:noProof/>
          <w:color w:val="000000"/>
        </w:rPr>
        <w:t>s</w:t>
      </w:r>
      <w:r w:rsidR="007E0105">
        <w:rPr>
          <w:noProof/>
          <w:color w:val="000000"/>
        </w:rPr>
        <w:t xml:space="preserve"> que nos encontramos realizando</w:t>
      </w:r>
      <w:r w:rsidR="004779B4">
        <w:rPr>
          <w:noProof/>
          <w:color w:val="000000"/>
        </w:rPr>
        <w:t>, la manera en como esta se encuentra organiza</w:t>
      </w:r>
      <w:r w:rsidR="00D1625B">
        <w:rPr>
          <w:noProof/>
          <w:color w:val="000000"/>
        </w:rPr>
        <w:t>da y datos generales de nuestro proyecto</w:t>
      </w:r>
      <w:r w:rsidR="004779B4">
        <w:rPr>
          <w:noProof/>
          <w:color w:val="000000"/>
        </w:rPr>
        <w:t>. Abarca los objetivo al realizar este producto,</w:t>
      </w:r>
      <w:r>
        <w:rPr>
          <w:noProof/>
          <w:color w:val="000000"/>
        </w:rPr>
        <w:t xml:space="preserve"> las funcio</w:t>
      </w:r>
      <w:r w:rsidR="004779B4">
        <w:rPr>
          <w:noProof/>
          <w:color w:val="000000"/>
        </w:rPr>
        <w:t>nalidades que el sistema tendrá, los recursos necearios para su imple</w:t>
      </w:r>
      <w:r w:rsidR="007E0105">
        <w:rPr>
          <w:noProof/>
          <w:color w:val="000000"/>
        </w:rPr>
        <w:t xml:space="preserve">mentación y el alcance del mismo. Al mismo tiempo se encuentra documentada todo los pasos que hemos realizado hasta el momento, </w:t>
      </w:r>
      <w:r w:rsidR="000515C1">
        <w:rPr>
          <w:noProof/>
          <w:color w:val="000000"/>
        </w:rPr>
        <w:t xml:space="preserve">libreias nuevas de python </w:t>
      </w:r>
      <w:r w:rsidR="007E0105">
        <w:rPr>
          <w:noProof/>
          <w:color w:val="000000"/>
        </w:rPr>
        <w:t>que hemos encontrado que podíamos utilizar</w:t>
      </w:r>
      <w:r w:rsidR="004779B4">
        <w:rPr>
          <w:noProof/>
          <w:color w:val="000000"/>
        </w:rPr>
        <w:t>.</w:t>
      </w:r>
    </w:p>
    <w:p w14:paraId="34DC1B6C" w14:textId="77777777" w:rsidR="005B3310" w:rsidRPr="009C774A" w:rsidRDefault="005B3310" w:rsidP="000515C1">
      <w:pPr>
        <w:pStyle w:val="ListStyle"/>
        <w:tabs>
          <w:tab w:val="num" w:pos="1440"/>
        </w:tabs>
        <w:spacing w:after="120"/>
        <w:contextualSpacing/>
        <w:jc w:val="both"/>
        <w:rPr>
          <w:rFonts w:eastAsia="Arial"/>
          <w:b/>
          <w:bCs/>
          <w:noProof/>
          <w:color w:val="000000"/>
          <w:lang w:val="es-ES_tradnl"/>
        </w:rPr>
      </w:pPr>
    </w:p>
    <w:p w14:paraId="55AD08E8" w14:textId="528F68BA" w:rsidR="0063004D" w:rsidRDefault="00A81360" w:rsidP="00675D7B">
      <w:pPr>
        <w:pStyle w:val="Ttulo1"/>
        <w:rPr>
          <w:noProof/>
          <w:szCs w:val="24"/>
        </w:rPr>
      </w:pPr>
      <w:bookmarkStart w:id="5" w:name="_Toc456559420"/>
      <w:r>
        <w:rPr>
          <w:noProof/>
          <w:szCs w:val="24"/>
        </w:rPr>
        <w:t>Objetivos</w:t>
      </w:r>
      <w:bookmarkEnd w:id="5"/>
    </w:p>
    <w:p w14:paraId="6A3B933B" w14:textId="77777777" w:rsidR="00A81360" w:rsidRDefault="00A81360" w:rsidP="00A81360">
      <w:pPr>
        <w:pStyle w:val="Ttulo2"/>
      </w:pPr>
      <w:bookmarkStart w:id="6" w:name="_Toc456559421"/>
      <w:r>
        <w:t>General</w:t>
      </w:r>
      <w:bookmarkEnd w:id="6"/>
    </w:p>
    <w:p w14:paraId="59876BD3" w14:textId="1768223E" w:rsidR="00972E1A" w:rsidRPr="00972E1A" w:rsidRDefault="008421EE" w:rsidP="008421EE">
      <w:pPr>
        <w:ind w:left="708"/>
        <w:jc w:val="both"/>
      </w:pPr>
      <w:r>
        <w:t xml:space="preserve">Elaborar un </w:t>
      </w:r>
      <w:r w:rsidR="000515C1">
        <w:t>juego tipo Árcade</w:t>
      </w:r>
      <w:r w:rsidR="00D53283">
        <w:t xml:space="preserve"> en Python</w:t>
      </w:r>
      <w:r w:rsidR="000515C1">
        <w:t>, el mismo que deberá ten</w:t>
      </w:r>
      <w:r>
        <w:t xml:space="preserve">er </w:t>
      </w:r>
      <w:r w:rsidR="000515C1">
        <w:t>colisiones, sonidos, imágenes</w:t>
      </w:r>
      <w:r>
        <w:t>,</w:t>
      </w:r>
      <w:r w:rsidR="000515C1">
        <w:t xml:space="preserve"> etc.</w:t>
      </w:r>
      <w:r>
        <w:t xml:space="preserve"> </w:t>
      </w:r>
      <w:r w:rsidR="000515C1">
        <w:t xml:space="preserve">y </w:t>
      </w:r>
      <w:r>
        <w:t>de fácil realización y que aporte a los conocimientos de los miembros del proyecto como a los demás miembros del curso.</w:t>
      </w:r>
    </w:p>
    <w:p w14:paraId="0A8C2E4E" w14:textId="77777777" w:rsidR="00A81360" w:rsidRDefault="00A81360" w:rsidP="00A81360">
      <w:pPr>
        <w:pStyle w:val="Ttulo2"/>
      </w:pPr>
      <w:bookmarkStart w:id="7" w:name="_Toc456559422"/>
      <w:r>
        <w:t>Específicos</w:t>
      </w:r>
      <w:bookmarkEnd w:id="7"/>
      <w:r>
        <w:t xml:space="preserve"> </w:t>
      </w:r>
    </w:p>
    <w:p w14:paraId="4C312C8B" w14:textId="56A2D035" w:rsidR="00935DE1" w:rsidRPr="00D53283" w:rsidRDefault="008421EE" w:rsidP="00D53283">
      <w:pPr>
        <w:pStyle w:val="Prrafodelista"/>
        <w:numPr>
          <w:ilvl w:val="0"/>
          <w:numId w:val="27"/>
        </w:numPr>
        <w:rPr>
          <w:color w:val="212121"/>
          <w:shd w:val="clear" w:color="auto" w:fill="FFFFFF"/>
        </w:rPr>
      </w:pPr>
      <w:r>
        <w:t xml:space="preserve">Aprender que es la </w:t>
      </w:r>
      <w:r w:rsidR="00D53283">
        <w:t>biblioteca pygame</w:t>
      </w:r>
      <w:r w:rsidR="00935DE1">
        <w:t>.</w:t>
      </w:r>
    </w:p>
    <w:p w14:paraId="77A78279" w14:textId="0899F8EE" w:rsidR="003846B3" w:rsidRPr="00935DE1" w:rsidRDefault="003846B3" w:rsidP="002C2B71">
      <w:pPr>
        <w:pStyle w:val="Prrafodelista"/>
        <w:numPr>
          <w:ilvl w:val="0"/>
          <w:numId w:val="27"/>
        </w:numPr>
      </w:pPr>
      <w:r>
        <w:rPr>
          <w:color w:val="212121"/>
          <w:shd w:val="clear" w:color="auto" w:fill="FFFFFF"/>
        </w:rPr>
        <w:t xml:space="preserve">Instalar las diferentes </w:t>
      </w:r>
      <w:r w:rsidR="00D53283">
        <w:rPr>
          <w:color w:val="212121"/>
          <w:shd w:val="clear" w:color="auto" w:fill="FFFFFF"/>
        </w:rPr>
        <w:t>bibliotecas</w:t>
      </w:r>
      <w:r>
        <w:rPr>
          <w:color w:val="212121"/>
          <w:shd w:val="clear" w:color="auto" w:fill="FFFFFF"/>
        </w:rPr>
        <w:t xml:space="preserve"> para la </w:t>
      </w:r>
      <w:r w:rsidR="00D53283">
        <w:rPr>
          <w:color w:val="212121"/>
          <w:shd w:val="clear" w:color="auto" w:fill="FFFFFF"/>
        </w:rPr>
        <w:t>creación del juego</w:t>
      </w:r>
      <w:r>
        <w:rPr>
          <w:color w:val="212121"/>
          <w:shd w:val="clear" w:color="auto" w:fill="FFFFFF"/>
        </w:rPr>
        <w:t>.</w:t>
      </w:r>
    </w:p>
    <w:p w14:paraId="51695985" w14:textId="4E97A07B" w:rsidR="00935DE1" w:rsidRPr="00231664" w:rsidRDefault="00935DE1" w:rsidP="002C2B71">
      <w:pPr>
        <w:pStyle w:val="Prrafodelista"/>
        <w:numPr>
          <w:ilvl w:val="0"/>
          <w:numId w:val="27"/>
        </w:numPr>
      </w:pPr>
      <w:r>
        <w:rPr>
          <w:color w:val="212121"/>
          <w:shd w:val="clear" w:color="auto" w:fill="FFFFFF"/>
        </w:rPr>
        <w:t>Explicar los conocimientos aprendidos a otras personas.</w:t>
      </w:r>
    </w:p>
    <w:p w14:paraId="3ED92115" w14:textId="58A88FE8" w:rsidR="007D7D4F" w:rsidRDefault="00A81360" w:rsidP="00C821E8">
      <w:pPr>
        <w:pStyle w:val="Ttulo1"/>
        <w:jc w:val="both"/>
      </w:pPr>
      <w:bookmarkStart w:id="8" w:name="_Toc456559423"/>
      <w:r>
        <w:t>Alcance</w:t>
      </w:r>
      <w:bookmarkEnd w:id="8"/>
    </w:p>
    <w:p w14:paraId="663D50F1" w14:textId="1FBCD812" w:rsidR="002C2B71" w:rsidRDefault="002C2B71" w:rsidP="00BA36BD">
      <w:pPr>
        <w:ind w:left="708"/>
        <w:jc w:val="both"/>
      </w:pPr>
      <w:r>
        <w:t>E</w:t>
      </w:r>
      <w:r w:rsidR="00BA36BD">
        <w:t xml:space="preserve">l </w:t>
      </w:r>
      <w:r w:rsidR="00D53283">
        <w:t>juego</w:t>
      </w:r>
      <w:r>
        <w:t xml:space="preserve"> tiene como alcance pro</w:t>
      </w:r>
      <w:r w:rsidR="00BA36BD">
        <w:t xml:space="preserve">porcionar </w:t>
      </w:r>
      <w:r w:rsidR="00D53283">
        <w:t>una</w:t>
      </w:r>
      <w:r w:rsidR="00BA36BD">
        <w:t xml:space="preserve"> visión de la realidad </w:t>
      </w:r>
      <w:r w:rsidR="00D53283">
        <w:t>que se puede sentir al jugarlo,</w:t>
      </w:r>
      <w:r>
        <w:t xml:space="preserve"> </w:t>
      </w:r>
      <w:r w:rsidR="00BA36BD">
        <w:t>de manera acc</w:t>
      </w:r>
      <w:r w:rsidR="00D53283">
        <w:t xml:space="preserve">esible a todo tipo de personas. </w:t>
      </w:r>
      <w:r w:rsidR="00BA36BD">
        <w:t xml:space="preserve">Con nuestro </w:t>
      </w:r>
      <w:r w:rsidR="00D53283">
        <w:t>juego</w:t>
      </w:r>
      <w:r w:rsidR="00BA36BD">
        <w:t xml:space="preserve"> se podrá tener una vista en realidad </w:t>
      </w:r>
      <w:r w:rsidR="00D53283">
        <w:t>en el sentir</w:t>
      </w:r>
      <w:r w:rsidR="00BA36BD">
        <w:t xml:space="preserve"> de diferentes </w:t>
      </w:r>
      <w:r w:rsidR="00D53283">
        <w:t>sensaciones</w:t>
      </w:r>
      <w:r w:rsidR="00BA36BD">
        <w:t>, con lo cual mediante nuestra investigación podremos compartir nuestras experiencias a diferentes personas.</w:t>
      </w:r>
    </w:p>
    <w:p w14:paraId="051FD7C8" w14:textId="38FFA02F" w:rsidR="00AE32CD" w:rsidRPr="008121B1" w:rsidRDefault="00AE32CD" w:rsidP="00D53283">
      <w:pPr>
        <w:jc w:val="both"/>
      </w:pPr>
    </w:p>
    <w:p w14:paraId="47B6AD67" w14:textId="77777777" w:rsidR="002C2B71" w:rsidRPr="002C2B71" w:rsidRDefault="002C2B71" w:rsidP="002C2B71">
      <w:pPr>
        <w:ind w:left="708"/>
      </w:pPr>
    </w:p>
    <w:p w14:paraId="2AD6E5B1" w14:textId="77777777" w:rsidR="007D7D4F" w:rsidRDefault="00A81360" w:rsidP="007D7D4F">
      <w:pPr>
        <w:pStyle w:val="Ttulo1"/>
      </w:pPr>
      <w:bookmarkStart w:id="9" w:name="_Toc456559424"/>
      <w:r>
        <w:t>Recursos</w:t>
      </w:r>
      <w:bookmarkEnd w:id="9"/>
    </w:p>
    <w:p w14:paraId="72EFA054" w14:textId="77777777" w:rsidR="00A81360" w:rsidRDefault="00A81360" w:rsidP="00A81360">
      <w:pPr>
        <w:pStyle w:val="Ttulo2"/>
      </w:pPr>
      <w:bookmarkStart w:id="10" w:name="_Toc456559426"/>
      <w:r>
        <w:t>Software</w:t>
      </w:r>
      <w:bookmarkEnd w:id="10"/>
    </w:p>
    <w:p w14:paraId="2E9ED275" w14:textId="5134614D" w:rsidR="002C2B71" w:rsidRDefault="00676CF3" w:rsidP="002C2B71">
      <w:pPr>
        <w:pStyle w:val="Prrafodelista"/>
        <w:numPr>
          <w:ilvl w:val="0"/>
          <w:numId w:val="28"/>
        </w:numPr>
        <w:rPr>
          <w:szCs w:val="23"/>
          <w:shd w:val="clear" w:color="auto" w:fill="FFFFFF"/>
        </w:rPr>
      </w:pPr>
      <w:r>
        <w:rPr>
          <w:szCs w:val="23"/>
          <w:shd w:val="clear" w:color="auto" w:fill="FFFFFF"/>
        </w:rPr>
        <w:t xml:space="preserve">Sistema Operativo </w:t>
      </w:r>
      <w:r w:rsidR="00D53283">
        <w:rPr>
          <w:szCs w:val="23"/>
          <w:shd w:val="clear" w:color="auto" w:fill="FFFFFF"/>
        </w:rPr>
        <w:t>Windows</w:t>
      </w:r>
    </w:p>
    <w:p w14:paraId="4E73ACC7" w14:textId="43305C75" w:rsidR="00676CF3" w:rsidRDefault="00D53283" w:rsidP="002C2B71">
      <w:pPr>
        <w:pStyle w:val="Prrafodelista"/>
        <w:numPr>
          <w:ilvl w:val="0"/>
          <w:numId w:val="28"/>
        </w:numPr>
        <w:rPr>
          <w:szCs w:val="23"/>
          <w:shd w:val="clear" w:color="auto" w:fill="FFFFFF"/>
        </w:rPr>
      </w:pPr>
      <w:r>
        <w:rPr>
          <w:szCs w:val="23"/>
          <w:shd w:val="clear" w:color="auto" w:fill="FFFFFF"/>
        </w:rPr>
        <w:t>Python</w:t>
      </w:r>
    </w:p>
    <w:p w14:paraId="45B81CA9" w14:textId="2DCD3937" w:rsidR="00D53283" w:rsidRDefault="00D53283" w:rsidP="002C2B71">
      <w:pPr>
        <w:pStyle w:val="Prrafodelista"/>
        <w:numPr>
          <w:ilvl w:val="0"/>
          <w:numId w:val="28"/>
        </w:numPr>
        <w:rPr>
          <w:szCs w:val="23"/>
          <w:shd w:val="clear" w:color="auto" w:fill="FFFFFF"/>
        </w:rPr>
      </w:pPr>
      <w:r>
        <w:rPr>
          <w:szCs w:val="23"/>
          <w:shd w:val="clear" w:color="auto" w:fill="FFFFFF"/>
        </w:rPr>
        <w:t>Librerías (sonidos, imágenes, etc.)</w:t>
      </w:r>
    </w:p>
    <w:p w14:paraId="24D0F088" w14:textId="77777777" w:rsidR="00676CF3" w:rsidRPr="00676CF3" w:rsidRDefault="00676CF3" w:rsidP="00676CF3">
      <w:pPr>
        <w:ind w:left="1068"/>
        <w:rPr>
          <w:szCs w:val="23"/>
          <w:shd w:val="clear" w:color="auto" w:fill="FFFFFF"/>
        </w:rPr>
      </w:pPr>
    </w:p>
    <w:p w14:paraId="6DE6AC4D" w14:textId="40243F9D" w:rsidR="00A81360" w:rsidRDefault="00A81360" w:rsidP="00A81360">
      <w:pPr>
        <w:pStyle w:val="Ttulo2"/>
      </w:pPr>
      <w:bookmarkStart w:id="11" w:name="_Toc456559427"/>
      <w:r>
        <w:t>Personal</w:t>
      </w:r>
      <w:bookmarkEnd w:id="11"/>
    </w:p>
    <w:p w14:paraId="71CF5AD8" w14:textId="13195571" w:rsidR="002C2B71" w:rsidRDefault="002C2B71" w:rsidP="002C2B71">
      <w:pPr>
        <w:pStyle w:val="Prrafodelista"/>
        <w:numPr>
          <w:ilvl w:val="0"/>
          <w:numId w:val="29"/>
        </w:numPr>
      </w:pPr>
      <w:r>
        <w:t>Encargado del Proyecto</w:t>
      </w:r>
    </w:p>
    <w:p w14:paraId="3ADD02E3" w14:textId="3724BF2C" w:rsidR="002C2B71" w:rsidRDefault="00676CF3" w:rsidP="002C2B71">
      <w:pPr>
        <w:pStyle w:val="Prrafodelista"/>
        <w:numPr>
          <w:ilvl w:val="0"/>
          <w:numId w:val="29"/>
        </w:numPr>
      </w:pPr>
      <w:r>
        <w:t>D</w:t>
      </w:r>
      <w:r w:rsidR="002C2B71">
        <w:t>ocumentador</w:t>
      </w:r>
    </w:p>
    <w:p w14:paraId="7FEC5C9D" w14:textId="7DE9BC7B" w:rsidR="007D7D4F" w:rsidRDefault="00D53283" w:rsidP="00676CF3">
      <w:pPr>
        <w:pStyle w:val="Prrafodelista"/>
        <w:numPr>
          <w:ilvl w:val="0"/>
          <w:numId w:val="29"/>
        </w:numPr>
      </w:pPr>
      <w:r>
        <w:t>Encargado</w:t>
      </w:r>
      <w:r w:rsidR="00676CF3">
        <w:t xml:space="preserve"> descargas de Software</w:t>
      </w:r>
    </w:p>
    <w:p w14:paraId="3DE3E0F5" w14:textId="77777777" w:rsidR="00676CF3" w:rsidRPr="007D7D4F" w:rsidRDefault="00676CF3" w:rsidP="00676CF3">
      <w:pPr>
        <w:pStyle w:val="Prrafodelista"/>
        <w:ind w:left="1428"/>
      </w:pPr>
    </w:p>
    <w:p w14:paraId="29A9E0E2" w14:textId="60201200" w:rsidR="0063004D" w:rsidRDefault="00EB4F98" w:rsidP="00A81360">
      <w:pPr>
        <w:pStyle w:val="Ttulo1"/>
        <w:rPr>
          <w:noProof/>
        </w:rPr>
      </w:pPr>
      <w:bookmarkStart w:id="12" w:name="_Toc456559428"/>
      <w:r>
        <w:rPr>
          <w:noProof/>
        </w:rPr>
        <w:lastRenderedPageBreak/>
        <w:t>Marco Teórico</w:t>
      </w:r>
      <w:bookmarkEnd w:id="12"/>
    </w:p>
    <w:p w14:paraId="495F61E4" w14:textId="77777777" w:rsidR="00EB4F98" w:rsidRDefault="00EB4F98" w:rsidP="00EB4F98"/>
    <w:p w14:paraId="2D1ADF2F" w14:textId="10583766" w:rsidR="00B82F5F" w:rsidRDefault="00B82F5F" w:rsidP="00EF08EE">
      <w:pPr>
        <w:pStyle w:val="Ttulo2"/>
      </w:pPr>
      <w:r>
        <w:t>Python</w:t>
      </w:r>
    </w:p>
    <w:p w14:paraId="5F2DD499" w14:textId="2C713263" w:rsidR="00B82F5F" w:rsidRDefault="00B82F5F" w:rsidP="00B82F5F">
      <w:pPr>
        <w:pStyle w:val="Ttulo2"/>
        <w:numPr>
          <w:ilvl w:val="0"/>
          <w:numId w:val="0"/>
        </w:numPr>
        <w:rPr>
          <w:b w:val="0"/>
        </w:rPr>
      </w:pPr>
      <w:r w:rsidRPr="00B82F5F">
        <w:rPr>
          <w:b w:val="0"/>
        </w:rPr>
        <w:t>Es en lenguaje de programación</w:t>
      </w:r>
      <w:r w:rsidR="0011430E">
        <w:rPr>
          <w:b w:val="0"/>
        </w:rPr>
        <w:t xml:space="preserve">, </w:t>
      </w:r>
      <w:r w:rsidRPr="00B82F5F">
        <w:rPr>
          <w:b w:val="0"/>
        </w:rPr>
        <w:t>con el cual</w:t>
      </w:r>
      <w:r>
        <w:rPr>
          <w:b w:val="0"/>
        </w:rPr>
        <w:t xml:space="preserve"> podemos realizar cualquier tipo de aplicaciones ya que es dinámico e interpretado multiplataforma es adecuado para casi todo proyecto.</w:t>
      </w:r>
    </w:p>
    <w:p w14:paraId="15B0A20F" w14:textId="77777777" w:rsidR="00B82F5F" w:rsidRDefault="00B82F5F" w:rsidP="00B82F5F"/>
    <w:p w14:paraId="13FE4974" w14:textId="7A66A736" w:rsidR="001C25F9" w:rsidRDefault="001C25F9" w:rsidP="001C25F9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368E34B" wp14:editId="0285D21B">
            <wp:extent cx="4095750" cy="990600"/>
            <wp:effectExtent l="0" t="0" r="0" b="0"/>
            <wp:docPr id="4" name="Imagen 4" descr="Resultado de imagen para que es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que es pyth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B5DB" w14:textId="77777777" w:rsidR="001C25F9" w:rsidRPr="00B82F5F" w:rsidRDefault="001C25F9" w:rsidP="001C25F9">
      <w:pPr>
        <w:jc w:val="center"/>
      </w:pPr>
    </w:p>
    <w:p w14:paraId="51DBE0A7" w14:textId="35CBECD5" w:rsidR="001C0ED4" w:rsidRDefault="00B82F5F" w:rsidP="001C0ED4">
      <w:pPr>
        <w:pStyle w:val="Ttulo2"/>
      </w:pPr>
      <w:r>
        <w:t>Pygame</w:t>
      </w:r>
    </w:p>
    <w:p w14:paraId="24534BE8" w14:textId="1DD87FEE" w:rsidR="00B82F5F" w:rsidRDefault="00B82F5F" w:rsidP="00B82F5F">
      <w:pPr>
        <w:pStyle w:val="Ttulo2"/>
        <w:numPr>
          <w:ilvl w:val="0"/>
          <w:numId w:val="0"/>
        </w:numPr>
        <w:rPr>
          <w:b w:val="0"/>
        </w:rPr>
      </w:pPr>
      <w:r w:rsidRPr="00B82F5F">
        <w:rPr>
          <w:b w:val="0"/>
        </w:rPr>
        <w:t>Es un módulo o una biblioteca</w:t>
      </w:r>
      <w:r>
        <w:rPr>
          <w:b w:val="0"/>
        </w:rPr>
        <w:t xml:space="preserve"> que permite hacer cosas relacionadas con los videos juegos en dos dimensiones de manera sencilla, e</w:t>
      </w:r>
      <w:r w:rsidRPr="00B82F5F">
        <w:rPr>
          <w:b w:val="0"/>
        </w:rPr>
        <w:t xml:space="preserve">stá orientado al manejo de sprites. Gracias al lenguaje, se puede </w:t>
      </w:r>
      <w:r>
        <w:rPr>
          <w:b w:val="0"/>
        </w:rPr>
        <w:t>hacer prototipos</w:t>
      </w:r>
      <w:r w:rsidRPr="00B82F5F">
        <w:rPr>
          <w:b w:val="0"/>
        </w:rPr>
        <w:t xml:space="preserve"> y desarrollar rápidamente.</w:t>
      </w:r>
    </w:p>
    <w:p w14:paraId="753DCCFB" w14:textId="77777777" w:rsidR="00B82F5F" w:rsidRDefault="00B82F5F" w:rsidP="00B82F5F"/>
    <w:p w14:paraId="0DA6BCBC" w14:textId="2FAA7814" w:rsidR="001C25F9" w:rsidRDefault="001C25F9" w:rsidP="001C25F9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BE854AD" wp14:editId="20FBFFAD">
            <wp:extent cx="4076700" cy="1343025"/>
            <wp:effectExtent l="0" t="0" r="0" b="0"/>
            <wp:docPr id="2" name="Imagen 2" descr="Resultado de imagen para que es py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que es pyga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52" cy="13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37AF" w14:textId="77777777" w:rsidR="001C25F9" w:rsidRPr="00B82F5F" w:rsidRDefault="001C25F9" w:rsidP="00B82F5F"/>
    <w:p w14:paraId="7179B6B1" w14:textId="2C491DC4" w:rsidR="009D2426" w:rsidRDefault="001C25F9" w:rsidP="009D2426">
      <w:pPr>
        <w:pStyle w:val="Ttulo2"/>
      </w:pPr>
      <w:r>
        <w:t>Juego Laberinto</w:t>
      </w:r>
      <w:r w:rsidR="00D22FF9">
        <w:t xml:space="preserve"> Pantalla principal</w:t>
      </w:r>
    </w:p>
    <w:p w14:paraId="685D2E5C" w14:textId="0C07B921" w:rsidR="001C25F9" w:rsidRDefault="00D42806" w:rsidP="00D42806">
      <w:pPr>
        <w:pStyle w:val="Ttulo2"/>
        <w:numPr>
          <w:ilvl w:val="0"/>
          <w:numId w:val="0"/>
        </w:numPr>
        <w:rPr>
          <w:b w:val="0"/>
        </w:rPr>
      </w:pPr>
      <w:r w:rsidRPr="00D42806">
        <w:rPr>
          <w:b w:val="0"/>
        </w:rPr>
        <w:t xml:space="preserve">Primero </w:t>
      </w:r>
      <w:r>
        <w:rPr>
          <w:b w:val="0"/>
        </w:rPr>
        <w:t>creamos una ventana primero importamos el pygame elegimos las longitudes en mi caso 700 x 800</w:t>
      </w:r>
      <w:r w:rsidR="00864898">
        <w:rPr>
          <w:b w:val="0"/>
        </w:rPr>
        <w:t xml:space="preserve"> y le pongo un nombre para mi ventana</w:t>
      </w:r>
      <w:r w:rsidR="00D22FF9">
        <w:rPr>
          <w:b w:val="0"/>
        </w:rPr>
        <w:t>.</w:t>
      </w:r>
    </w:p>
    <w:p w14:paraId="12615F85" w14:textId="77777777" w:rsidR="00D42806" w:rsidRDefault="00D42806" w:rsidP="00D42806"/>
    <w:p w14:paraId="31E35C71" w14:textId="7306A394" w:rsidR="001C25F9" w:rsidRDefault="00D42806" w:rsidP="00D42806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4475E18" wp14:editId="5AE1C268">
            <wp:extent cx="4086225" cy="2390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974" cy="239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79D8" w14:textId="39FB9353" w:rsidR="00732E45" w:rsidRDefault="00D22FF9" w:rsidP="00732E45">
      <w:pPr>
        <w:pStyle w:val="Ttulo2"/>
      </w:pPr>
      <w:r>
        <w:lastRenderedPageBreak/>
        <w:t>Manejo de imágenes</w:t>
      </w:r>
    </w:p>
    <w:p w14:paraId="0E48EB25" w14:textId="7F359320" w:rsidR="00B82F5F" w:rsidRDefault="00D22FF9" w:rsidP="00D22FF9">
      <w:pPr>
        <w:pStyle w:val="Ttulo2"/>
        <w:numPr>
          <w:ilvl w:val="0"/>
          <w:numId w:val="0"/>
        </w:numPr>
      </w:pPr>
      <w:r w:rsidRPr="00D22FF9">
        <w:rPr>
          <w:b w:val="0"/>
        </w:rPr>
        <w:t xml:space="preserve">La función </w:t>
      </w:r>
      <w:r>
        <w:rPr>
          <w:b w:val="0"/>
        </w:rPr>
        <w:t>“</w:t>
      </w:r>
      <w:r w:rsidRPr="00D22FF9">
        <w:rPr>
          <w:b w:val="0"/>
        </w:rPr>
        <w:t>load</w:t>
      </w:r>
      <w:r>
        <w:rPr>
          <w:b w:val="0"/>
        </w:rPr>
        <w:t>” la cual nos genera un objeto “Surface” significa una imagen que está en memoria en el programa</w:t>
      </w:r>
      <w:r w:rsidRPr="00D22FF9">
        <w:rPr>
          <w:b w:val="0"/>
        </w:rPr>
        <w:t xml:space="preserve"> permite incorporar </w:t>
      </w:r>
      <w:r w:rsidR="004D633F">
        <w:rPr>
          <w:b w:val="0"/>
        </w:rPr>
        <w:t xml:space="preserve">archivos </w:t>
      </w:r>
      <w:r>
        <w:rPr>
          <w:b w:val="0"/>
        </w:rPr>
        <w:t xml:space="preserve">PNG, JPEG, etc. </w:t>
      </w:r>
      <w:r w:rsidR="00B231D7">
        <w:rPr>
          <w:b w:val="0"/>
        </w:rPr>
        <w:t>Para cárgalas las imágenes que deseemos</w:t>
      </w:r>
      <w:r w:rsidR="004D633F">
        <w:rPr>
          <w:b w:val="0"/>
        </w:rPr>
        <w:t xml:space="preserve"> con la palabra “load” seguido del nombre de la imagen y su extensión y para que se vean las dos imágenes usamos el método “</w:t>
      </w:r>
      <w:proofErr w:type="spellStart"/>
      <w:r w:rsidR="004D633F">
        <w:rPr>
          <w:b w:val="0"/>
        </w:rPr>
        <w:t>blit</w:t>
      </w:r>
      <w:proofErr w:type="spellEnd"/>
      <w:r w:rsidR="004D633F">
        <w:rPr>
          <w:b w:val="0"/>
        </w:rPr>
        <w:t>” este recibe la superficie y su posición que están en coordenadas (X, Y)</w:t>
      </w:r>
    </w:p>
    <w:p w14:paraId="7A5E254D" w14:textId="77777777" w:rsidR="001C25F9" w:rsidRDefault="001C25F9" w:rsidP="001C25F9">
      <w:pPr>
        <w:jc w:val="both"/>
      </w:pPr>
    </w:p>
    <w:p w14:paraId="46BB73FF" w14:textId="77777777" w:rsidR="001C25F9" w:rsidRDefault="001C25F9" w:rsidP="001C25F9">
      <w:pPr>
        <w:jc w:val="both"/>
      </w:pPr>
    </w:p>
    <w:p w14:paraId="205DD215" w14:textId="2D64DC57" w:rsidR="001C25F9" w:rsidRDefault="00B231D7" w:rsidP="00B231D7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1165B885" wp14:editId="3E9AF5C2">
            <wp:extent cx="3905093" cy="229552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1" cy="22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49EB" w14:textId="77777777" w:rsidR="00D42806" w:rsidRDefault="00D42806" w:rsidP="001C25F9">
      <w:pPr>
        <w:jc w:val="both"/>
      </w:pPr>
    </w:p>
    <w:p w14:paraId="7F269E99" w14:textId="77777777" w:rsidR="00D42806" w:rsidRDefault="00D42806" w:rsidP="001C25F9">
      <w:pPr>
        <w:jc w:val="both"/>
      </w:pPr>
    </w:p>
    <w:p w14:paraId="47BE5EC8" w14:textId="77777777" w:rsidR="001C25F9" w:rsidRDefault="001C25F9" w:rsidP="001C25F9">
      <w:pPr>
        <w:jc w:val="both"/>
      </w:pPr>
    </w:p>
    <w:p w14:paraId="3528D3D0" w14:textId="146ECE3A" w:rsidR="00FC7218" w:rsidRPr="00FC7218" w:rsidRDefault="004D633F" w:rsidP="00FC7218">
      <w:pPr>
        <w:pStyle w:val="Ttulo2"/>
      </w:pPr>
      <w:r>
        <w:t>Mover Imagen</w:t>
      </w:r>
    </w:p>
    <w:p w14:paraId="7C3B2431" w14:textId="62DA0C82" w:rsidR="00D53283" w:rsidRPr="004D633F" w:rsidRDefault="004D633F" w:rsidP="004D633F">
      <w:pPr>
        <w:pStyle w:val="Ttulo2"/>
        <w:numPr>
          <w:ilvl w:val="0"/>
          <w:numId w:val="0"/>
        </w:numPr>
        <w:rPr>
          <w:b w:val="0"/>
        </w:rPr>
      </w:pPr>
      <w:r w:rsidRPr="004D633F">
        <w:rPr>
          <w:b w:val="0"/>
        </w:rPr>
        <w:t xml:space="preserve">Usamos un bucle </w:t>
      </w:r>
      <w:r>
        <w:rPr>
          <w:b w:val="0"/>
        </w:rPr>
        <w:t>de repetición el cual es el “</w:t>
      </w:r>
      <w:proofErr w:type="spellStart"/>
      <w:r>
        <w:rPr>
          <w:b w:val="0"/>
        </w:rPr>
        <w:t>main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loop</w:t>
      </w:r>
      <w:proofErr w:type="spellEnd"/>
      <w:r>
        <w:rPr>
          <w:b w:val="0"/>
        </w:rPr>
        <w:t>”</w:t>
      </w:r>
      <w:r w:rsidR="00521595">
        <w:rPr>
          <w:b w:val="0"/>
        </w:rPr>
        <w:t xml:space="preserve"> para que se muevan solos los enemigos del pacman en mi caso</w:t>
      </w:r>
      <w:r w:rsidR="005768F3">
        <w:rPr>
          <w:b w:val="0"/>
        </w:rPr>
        <w:t xml:space="preserve"> poniendo las coordenadas </w:t>
      </w:r>
    </w:p>
    <w:p w14:paraId="56E30FDE" w14:textId="429D4986" w:rsidR="001C25F9" w:rsidRDefault="001C25F9" w:rsidP="001C25F9"/>
    <w:p w14:paraId="56205DC2" w14:textId="271A7206" w:rsidR="001C25F9" w:rsidRDefault="00521595" w:rsidP="001C25F9">
      <w:r>
        <w:rPr>
          <w:noProof/>
          <w:lang w:val="es-EC" w:eastAsia="es-EC"/>
        </w:rPr>
        <w:drawing>
          <wp:anchor distT="0" distB="0" distL="114300" distR="114300" simplePos="0" relativeHeight="251658240" behindDoc="0" locked="0" layoutInCell="1" allowOverlap="1" wp14:anchorId="5B72BEA0" wp14:editId="559386C2">
            <wp:simplePos x="0" y="0"/>
            <wp:positionH relativeFrom="margin">
              <wp:posOffset>4067175</wp:posOffset>
            </wp:positionH>
            <wp:positionV relativeFrom="paragraph">
              <wp:posOffset>12700</wp:posOffset>
            </wp:positionV>
            <wp:extent cx="2303145" cy="2667000"/>
            <wp:effectExtent l="0" t="0" r="190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inline distT="0" distB="0" distL="0" distR="0" wp14:anchorId="3EE28DB2" wp14:editId="2C567A17">
            <wp:extent cx="3905250" cy="26581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1541" cy="26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3096" w14:textId="77777777" w:rsidR="001C25F9" w:rsidRDefault="001C25F9" w:rsidP="001C25F9"/>
    <w:p w14:paraId="703BF1E3" w14:textId="594899B3" w:rsidR="001C25F9" w:rsidRDefault="001C25F9" w:rsidP="001C25F9"/>
    <w:p w14:paraId="5FE4A006" w14:textId="61EC92AA" w:rsidR="001C25F9" w:rsidRDefault="001C25F9" w:rsidP="001C25F9"/>
    <w:p w14:paraId="27D52133" w14:textId="77777777" w:rsidR="00521595" w:rsidRDefault="00521595" w:rsidP="001C25F9"/>
    <w:p w14:paraId="1F3D048C" w14:textId="4AE20824" w:rsidR="00FC7218" w:rsidRDefault="005768F3" w:rsidP="00FC7218">
      <w:pPr>
        <w:pStyle w:val="Ttulo2"/>
      </w:pPr>
      <w:r>
        <w:lastRenderedPageBreak/>
        <w:t>Clase Sprite</w:t>
      </w:r>
      <w:r w:rsidR="006339C4">
        <w:t xml:space="preserve"> </w:t>
      </w:r>
      <w:sdt>
        <w:sdtPr>
          <w:id w:val="-1847939738"/>
          <w:citation/>
        </w:sdtPr>
        <w:sdtEndPr/>
        <w:sdtContent>
          <w:r w:rsidR="006339C4">
            <w:fldChar w:fldCharType="begin"/>
          </w:r>
          <w:r w:rsidR="006339C4">
            <w:rPr>
              <w:lang w:val="es-EC"/>
            </w:rPr>
            <w:instrText xml:space="preserve"> CITATION Alb111 \l 12298 </w:instrText>
          </w:r>
          <w:r w:rsidR="006339C4">
            <w:fldChar w:fldCharType="separate"/>
          </w:r>
          <w:r w:rsidR="00797C27" w:rsidRPr="00797C27">
            <w:rPr>
              <w:noProof/>
              <w:lang w:val="es-EC"/>
            </w:rPr>
            <w:t>[1]</w:t>
          </w:r>
          <w:r w:rsidR="006339C4">
            <w:fldChar w:fldCharType="end"/>
          </w:r>
        </w:sdtContent>
      </w:sdt>
    </w:p>
    <w:p w14:paraId="5842F468" w14:textId="383ED1A8" w:rsidR="00FC7218" w:rsidRDefault="005768F3" w:rsidP="005768F3">
      <w:pPr>
        <w:pStyle w:val="Ttulo2"/>
        <w:numPr>
          <w:ilvl w:val="0"/>
          <w:numId w:val="0"/>
        </w:numPr>
        <w:rPr>
          <w:b w:val="0"/>
        </w:rPr>
      </w:pPr>
      <w:r w:rsidRPr="005768F3">
        <w:rPr>
          <w:b w:val="0"/>
        </w:rPr>
        <w:t xml:space="preserve">Para </w:t>
      </w:r>
      <w:r>
        <w:rPr>
          <w:b w:val="0"/>
        </w:rPr>
        <w:t>agrupar todo lo relacionado con mi imagen</w:t>
      </w:r>
      <w:r w:rsidRPr="005768F3">
        <w:rPr>
          <w:b w:val="0"/>
        </w:rPr>
        <w:t xml:space="preserve"> nuestra imagen</w:t>
      </w:r>
      <w:r>
        <w:rPr>
          <w:b w:val="0"/>
        </w:rPr>
        <w:t xml:space="preserve"> para luego hacerle mover con nuestro teclado ya sea hacia arriba, abajo, derecha o izquierda, esto funciona con el modulo “</w:t>
      </w:r>
      <w:proofErr w:type="spellStart"/>
      <w:r>
        <w:rPr>
          <w:b w:val="0"/>
        </w:rPr>
        <w:t>key</w:t>
      </w:r>
      <w:proofErr w:type="spellEnd"/>
      <w:r>
        <w:rPr>
          <w:b w:val="0"/>
        </w:rPr>
        <w:t xml:space="preserve">”, y luego con sentencias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por ejemplo (</w:t>
      </w:r>
      <w:proofErr w:type="spellStart"/>
      <w:r>
        <w:rPr>
          <w:b w:val="0"/>
        </w:rPr>
        <w:t>get_pressed</w:t>
      </w:r>
      <w:proofErr w:type="spellEnd"/>
      <w:r>
        <w:rPr>
          <w:b w:val="0"/>
        </w:rPr>
        <w:t xml:space="preserve">), este nos informa el estado de nuestro teclado en el juego en </w:t>
      </w:r>
      <w:r w:rsidR="006339C4">
        <w:rPr>
          <w:b w:val="0"/>
        </w:rPr>
        <w:t>sí</w:t>
      </w:r>
      <w:r>
        <w:rPr>
          <w:b w:val="0"/>
        </w:rPr>
        <w:t>.</w:t>
      </w:r>
    </w:p>
    <w:p w14:paraId="09EBA5CE" w14:textId="77777777" w:rsidR="005768F3" w:rsidRDefault="005768F3" w:rsidP="005768F3"/>
    <w:p w14:paraId="4E299459" w14:textId="09F4B105" w:rsidR="005768F3" w:rsidRPr="005768F3" w:rsidRDefault="005768F3" w:rsidP="005768F3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0B37CCF5" wp14:editId="6D8F3189">
            <wp:extent cx="4142678" cy="18764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5777" cy="18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85A3" w14:textId="77777777" w:rsidR="00B82F5F" w:rsidRDefault="00B82F5F" w:rsidP="00B82F5F"/>
    <w:p w14:paraId="04BCB2B4" w14:textId="77777777" w:rsidR="001C25F9" w:rsidRDefault="001C25F9" w:rsidP="00B82F5F"/>
    <w:p w14:paraId="691A2CA7" w14:textId="08E1265C" w:rsidR="009D2426" w:rsidRDefault="005768F3" w:rsidP="00AB2406">
      <w:pPr>
        <w:pStyle w:val="Ttulo2"/>
      </w:pPr>
      <w:r>
        <w:t>Clase Agrupar</w:t>
      </w:r>
    </w:p>
    <w:p w14:paraId="15786C3B" w14:textId="4E5E6B45" w:rsidR="001A1DCF" w:rsidRPr="006339C4" w:rsidRDefault="001A1DCF" w:rsidP="001A1DCF">
      <w:pPr>
        <w:pStyle w:val="Ttulo2"/>
        <w:numPr>
          <w:ilvl w:val="0"/>
          <w:numId w:val="0"/>
        </w:numPr>
        <w:rPr>
          <w:b w:val="0"/>
        </w:rPr>
      </w:pPr>
      <w:r w:rsidRPr="001A1DCF">
        <w:rPr>
          <w:b w:val="0"/>
        </w:rPr>
        <w:t xml:space="preserve">La clase group nos permite agrupar y clasificar sprites ósea en este caso nos serviría para </w:t>
      </w:r>
      <w:r>
        <w:rPr>
          <w:b w:val="0"/>
        </w:rPr>
        <w:t xml:space="preserve">agrupar ya sea </w:t>
      </w:r>
      <w:r w:rsidRPr="001A1DCF">
        <w:rPr>
          <w:b w:val="0"/>
        </w:rPr>
        <w:t xml:space="preserve">los enemigos </w:t>
      </w:r>
      <w:r>
        <w:rPr>
          <w:b w:val="0"/>
        </w:rPr>
        <w:t xml:space="preserve">así como la comida </w:t>
      </w:r>
      <w:r w:rsidRPr="001A1DCF">
        <w:rPr>
          <w:b w:val="0"/>
        </w:rPr>
        <w:t>del pacman</w:t>
      </w:r>
      <w:r w:rsidR="006339C4">
        <w:rPr>
          <w:b w:val="0"/>
        </w:rPr>
        <w:t>.</w:t>
      </w:r>
    </w:p>
    <w:p w14:paraId="01E71F28" w14:textId="679AE65B" w:rsidR="00B82F5F" w:rsidRPr="00450D61" w:rsidRDefault="001A1DCF" w:rsidP="00450D61">
      <w:pPr>
        <w:pStyle w:val="Ttulo2"/>
        <w:numPr>
          <w:ilvl w:val="0"/>
          <w:numId w:val="0"/>
        </w:numPr>
        <w:jc w:val="center"/>
        <w:rPr>
          <w:b w:val="0"/>
        </w:rPr>
      </w:pPr>
      <w:r>
        <w:rPr>
          <w:noProof/>
          <w:lang w:val="es-EC" w:eastAsia="es-EC"/>
        </w:rPr>
        <w:drawing>
          <wp:inline distT="0" distB="0" distL="0" distR="0" wp14:anchorId="3ED67F10" wp14:editId="7107AC00">
            <wp:extent cx="4010025" cy="1123950"/>
            <wp:effectExtent l="0" t="0" r="9525" b="0"/>
            <wp:docPr id="13" name="Imagen 13" descr="Resultado de imagen para comida de pac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omida de pacman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6" t="18663" r="5990" b="25691"/>
                    <a:stretch/>
                  </pic:blipFill>
                  <pic:spPr bwMode="auto">
                    <a:xfrm>
                      <a:off x="0" y="0"/>
                      <a:ext cx="40100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2F070" w14:textId="77777777" w:rsidR="00B82F5F" w:rsidRDefault="00B82F5F" w:rsidP="00A0153F"/>
    <w:p w14:paraId="31201071" w14:textId="2CB11D85" w:rsidR="001A1DCF" w:rsidRDefault="001A1DCF" w:rsidP="001A1DCF">
      <w:pPr>
        <w:pStyle w:val="Ttulo2"/>
      </w:pPr>
      <w:r>
        <w:t>Colisión de grupos</w:t>
      </w:r>
      <w:r w:rsidR="00797C27">
        <w:t xml:space="preserve"> </w:t>
      </w:r>
      <w:sdt>
        <w:sdtPr>
          <w:id w:val="1707593719"/>
          <w:citation/>
        </w:sdtPr>
        <w:sdtEndPr/>
        <w:sdtContent>
          <w:r w:rsidR="00797C27">
            <w:fldChar w:fldCharType="begin"/>
          </w:r>
          <w:r w:rsidR="00797C27">
            <w:rPr>
              <w:lang w:val="es-EC"/>
            </w:rPr>
            <w:instrText xml:space="preserve"> CITATION Pau \l 12298 </w:instrText>
          </w:r>
          <w:r w:rsidR="00797C27">
            <w:fldChar w:fldCharType="separate"/>
          </w:r>
          <w:r w:rsidR="00797C27" w:rsidRPr="00797C27">
            <w:rPr>
              <w:noProof/>
              <w:lang w:val="es-EC"/>
            </w:rPr>
            <w:t>[2]</w:t>
          </w:r>
          <w:r w:rsidR="00797C27">
            <w:fldChar w:fldCharType="end"/>
          </w:r>
        </w:sdtContent>
      </w:sdt>
    </w:p>
    <w:p w14:paraId="0ABC41E6" w14:textId="6CAFF3DC" w:rsidR="001A1DCF" w:rsidRPr="001A1DCF" w:rsidRDefault="006339C4" w:rsidP="001A1DCF">
      <w:pPr>
        <w:rPr>
          <w:rFonts w:ascii="Arial" w:hAnsi="Arial"/>
        </w:rPr>
      </w:pPr>
      <w:r>
        <w:rPr>
          <w:rFonts w:ascii="Arial" w:hAnsi="Arial"/>
        </w:rPr>
        <w:t>Pygame</w:t>
      </w:r>
      <w:r w:rsidR="00450D61">
        <w:rPr>
          <w:rFonts w:ascii="Arial" w:hAnsi="Arial"/>
        </w:rPr>
        <w:t xml:space="preserve"> incluye varias funciones para con</w:t>
      </w:r>
      <w:r>
        <w:rPr>
          <w:rFonts w:ascii="Arial" w:hAnsi="Arial"/>
        </w:rPr>
        <w:t xml:space="preserve">trolar colisiones entre objetos, </w:t>
      </w:r>
      <w:r w:rsidR="00450D61">
        <w:rPr>
          <w:rFonts w:ascii="Arial" w:hAnsi="Arial"/>
        </w:rPr>
        <w:t xml:space="preserve">se evalúa en base a los atributos de cada sprite para ver si es que se choca mi pacman con un enemigo entonces explota o se acaba el juego o que realice otra </w:t>
      </w:r>
      <w:r>
        <w:rPr>
          <w:rFonts w:ascii="Arial" w:hAnsi="Arial"/>
        </w:rPr>
        <w:t>opción</w:t>
      </w:r>
    </w:p>
    <w:p w14:paraId="7338BC44" w14:textId="77777777" w:rsidR="001A1DCF" w:rsidRDefault="001A1DCF" w:rsidP="001A1DCF"/>
    <w:p w14:paraId="1A40A736" w14:textId="36EC3033" w:rsidR="001A1DCF" w:rsidRPr="001A1DCF" w:rsidRDefault="006339C4" w:rsidP="00797C27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2099161" wp14:editId="4B853D78">
            <wp:extent cx="4048125" cy="2018868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1914" cy="20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4423" w14:textId="1821DA03" w:rsidR="00EB4F98" w:rsidRDefault="00EB4F98" w:rsidP="00EB4F98">
      <w:pPr>
        <w:pStyle w:val="Ttulo1"/>
      </w:pPr>
      <w:bookmarkStart w:id="13" w:name="_Toc456559433"/>
      <w:r>
        <w:lastRenderedPageBreak/>
        <w:t>Organización de Actividades</w:t>
      </w:r>
      <w:bookmarkEnd w:id="13"/>
    </w:p>
    <w:p w14:paraId="77C9E9F8" w14:textId="77777777" w:rsidR="00EB4F98" w:rsidRDefault="00EB4F98" w:rsidP="00EB4F98"/>
    <w:p w14:paraId="65B575EF" w14:textId="58470DFE" w:rsidR="00EB4F98" w:rsidRDefault="00EB4F98" w:rsidP="00EB4F98">
      <w:pPr>
        <w:pStyle w:val="Ttulo2"/>
      </w:pPr>
      <w:bookmarkStart w:id="14" w:name="_Toc456559434"/>
      <w:r>
        <w:t>Cronograma de Actividades</w:t>
      </w:r>
      <w:bookmarkEnd w:id="14"/>
    </w:p>
    <w:p w14:paraId="6509119A" w14:textId="77777777" w:rsidR="00797C27" w:rsidRPr="00797C27" w:rsidRDefault="00797C27" w:rsidP="00797C27"/>
    <w:tbl>
      <w:tblPr>
        <w:tblStyle w:val="Tablaconcuadrcula"/>
        <w:tblpPr w:leftFromText="141" w:rightFromText="141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2613"/>
        <w:gridCol w:w="1170"/>
        <w:gridCol w:w="2322"/>
        <w:gridCol w:w="2525"/>
      </w:tblGrid>
      <w:tr w:rsidR="00797C27" w:rsidRPr="000D63BF" w14:paraId="160C5F92" w14:textId="77777777" w:rsidTr="00A757AF">
        <w:trPr>
          <w:trHeight w:val="691"/>
        </w:trPr>
        <w:tc>
          <w:tcPr>
            <w:tcW w:w="2613" w:type="dxa"/>
          </w:tcPr>
          <w:p w14:paraId="043ADFFF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61AFE970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0D63BF">
              <w:rPr>
                <w:rFonts w:ascii="Arial" w:hAnsi="Arial" w:cs="Arial"/>
                <w:b/>
              </w:rPr>
              <w:t>MIEMBROS</w:t>
            </w:r>
          </w:p>
          <w:p w14:paraId="349B698C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</w:tcPr>
          <w:p w14:paraId="492CDD00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9272B3B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0D63BF">
              <w:rPr>
                <w:rFonts w:ascii="Arial" w:hAnsi="Arial" w:cs="Arial"/>
                <w:b/>
              </w:rPr>
              <w:t>GRUPO</w:t>
            </w:r>
          </w:p>
        </w:tc>
        <w:tc>
          <w:tcPr>
            <w:tcW w:w="2322" w:type="dxa"/>
          </w:tcPr>
          <w:p w14:paraId="4EB2554B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A7EF670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0D63BF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525" w:type="dxa"/>
          </w:tcPr>
          <w:p w14:paraId="63C0F882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7D0A7A8D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0D63BF">
              <w:rPr>
                <w:rFonts w:ascii="Arial" w:hAnsi="Arial" w:cs="Arial"/>
                <w:b/>
              </w:rPr>
              <w:t>METODOLOGIA</w:t>
            </w:r>
          </w:p>
        </w:tc>
      </w:tr>
      <w:tr w:rsidR="00797C27" w:rsidRPr="00502DF0" w14:paraId="1086E0DD" w14:textId="77777777" w:rsidTr="00A757AF">
        <w:trPr>
          <w:trHeight w:val="1124"/>
        </w:trPr>
        <w:tc>
          <w:tcPr>
            <w:tcW w:w="2613" w:type="dxa"/>
          </w:tcPr>
          <w:p w14:paraId="73BB30B0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2FFD72EE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Edison </w:t>
            </w:r>
            <w:proofErr w:type="spellStart"/>
            <w:r>
              <w:rPr>
                <w:rFonts w:ascii="Arial" w:hAnsi="Arial" w:cs="Arial"/>
              </w:rPr>
              <w:t>Ozorio</w:t>
            </w:r>
            <w:proofErr w:type="spellEnd"/>
          </w:p>
          <w:p w14:paraId="292ED520" w14:textId="77777777" w:rsidR="00797C27" w:rsidRPr="00502DF0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vMerge w:val="restart"/>
          </w:tcPr>
          <w:p w14:paraId="04B2FD1A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61A48511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7F91C6F9" w14:textId="77777777" w:rsidR="00797C27" w:rsidRDefault="00797C27" w:rsidP="00A757AF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168B2A95" w14:textId="77777777" w:rsidR="00797C27" w:rsidRPr="000D63BF" w:rsidRDefault="00797C27" w:rsidP="00A757AF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73ED4DCC" w14:textId="77777777" w:rsidR="00797C27" w:rsidRPr="000D63BF" w:rsidRDefault="00797C27" w:rsidP="00A757AF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71CE89BC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14:paraId="1B86F09A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22C90ECD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1649938F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1FAE9A8F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086C2FFA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  <w:p w14:paraId="39793CFF" w14:textId="77777777" w:rsidR="00797C27" w:rsidRPr="000D63BF" w:rsidRDefault="00797C27" w:rsidP="00A757AF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7B25DECC" w14:textId="77777777" w:rsidR="00797C27" w:rsidRPr="000D63BF" w:rsidRDefault="00797C27" w:rsidP="00A757AF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76E121FB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Teórico</w:t>
            </w:r>
          </w:p>
          <w:p w14:paraId="35E18D59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5" w:type="dxa"/>
            <w:vMerge w:val="restart"/>
          </w:tcPr>
          <w:p w14:paraId="28F87037" w14:textId="77777777" w:rsidR="00797C27" w:rsidRPr="008D205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5DF5C280" w14:textId="77777777" w:rsidR="00797C27" w:rsidRPr="008D205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38337E25" w14:textId="77777777" w:rsidR="00797C27" w:rsidRPr="008D205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Investigación en fuentes confiables de internet, planificación, lluvia de ideas para el desarrollo de los distintos puntos del proyecto </w:t>
            </w:r>
          </w:p>
          <w:p w14:paraId="2A7B1C85" w14:textId="77777777" w:rsidR="00797C27" w:rsidRPr="008D205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5001F44E" w14:textId="77777777" w:rsidR="00797C27" w:rsidRPr="008D205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760633F1" w14:textId="77777777" w:rsidR="00797C27" w:rsidRPr="008D205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67039C0F" w14:textId="77777777" w:rsidR="00797C27" w:rsidRPr="008D205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797C27" w:rsidRPr="000D63BF" w14:paraId="1B879D91" w14:textId="77777777" w:rsidTr="00A757AF">
        <w:trPr>
          <w:trHeight w:val="1277"/>
        </w:trPr>
        <w:tc>
          <w:tcPr>
            <w:tcW w:w="2613" w:type="dxa"/>
          </w:tcPr>
          <w:p w14:paraId="216D49F7" w14:textId="77777777" w:rsidR="00797C27" w:rsidRDefault="00797C27" w:rsidP="00A757AF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78BB4DBC" w14:textId="77777777" w:rsidR="00797C27" w:rsidRPr="00502DF0" w:rsidRDefault="00797C27" w:rsidP="00A757AF">
            <w:pPr>
              <w:jc w:val="center"/>
              <w:rPr>
                <w:rFonts w:ascii="Arial" w:hAnsi="Arial" w:cs="Arial"/>
                <w:szCs w:val="24"/>
                <w:lang w:eastAsia="es-EC"/>
              </w:rPr>
            </w:pPr>
            <w:r>
              <w:rPr>
                <w:rFonts w:ascii="Arial" w:hAnsi="Arial" w:cs="Arial"/>
                <w:szCs w:val="24"/>
                <w:lang w:eastAsia="es-EC"/>
              </w:rPr>
              <w:t xml:space="preserve">Michael </w:t>
            </w:r>
            <w:proofErr w:type="spellStart"/>
            <w:r>
              <w:rPr>
                <w:rFonts w:ascii="Arial" w:hAnsi="Arial" w:cs="Arial"/>
                <w:szCs w:val="24"/>
                <w:lang w:eastAsia="es-EC"/>
              </w:rPr>
              <w:t>Cardenas</w:t>
            </w:r>
            <w:proofErr w:type="spellEnd"/>
          </w:p>
          <w:p w14:paraId="44A230AA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vMerge/>
          </w:tcPr>
          <w:p w14:paraId="1D31BDE8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184F2016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2E8EA550" w14:textId="77777777" w:rsidR="00797C27" w:rsidRPr="00BE3ECB" w:rsidRDefault="00797C27" w:rsidP="00A757AF">
            <w:pPr>
              <w:jc w:val="center"/>
              <w:rPr>
                <w:rFonts w:ascii="Arial" w:hAnsi="Arial" w:cs="Arial"/>
              </w:rPr>
            </w:pPr>
            <w:r w:rsidRPr="00BE3ECB">
              <w:rPr>
                <w:rFonts w:ascii="Arial" w:hAnsi="Arial" w:cs="Arial"/>
              </w:rPr>
              <w:t>Organización</w:t>
            </w:r>
          </w:p>
        </w:tc>
        <w:tc>
          <w:tcPr>
            <w:tcW w:w="2525" w:type="dxa"/>
            <w:vMerge/>
          </w:tcPr>
          <w:p w14:paraId="3168C62E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797C27" w:rsidRPr="000D63BF" w14:paraId="64A33A86" w14:textId="77777777" w:rsidTr="00A757AF">
        <w:trPr>
          <w:trHeight w:val="1286"/>
        </w:trPr>
        <w:tc>
          <w:tcPr>
            <w:tcW w:w="2613" w:type="dxa"/>
          </w:tcPr>
          <w:p w14:paraId="3CB488C3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74EF6672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1F3A19CE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Danilo Benavides</w:t>
            </w:r>
          </w:p>
        </w:tc>
        <w:tc>
          <w:tcPr>
            <w:tcW w:w="1170" w:type="dxa"/>
            <w:vMerge/>
          </w:tcPr>
          <w:p w14:paraId="12FCA704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019FFA41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7150531F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3191BF5B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</w:t>
            </w:r>
          </w:p>
        </w:tc>
        <w:tc>
          <w:tcPr>
            <w:tcW w:w="2525" w:type="dxa"/>
            <w:vMerge/>
          </w:tcPr>
          <w:p w14:paraId="3F66C513" w14:textId="77777777" w:rsidR="00797C27" w:rsidRPr="000D63BF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8CAF15F" w14:textId="77777777" w:rsidR="00676CF3" w:rsidRDefault="00676CF3" w:rsidP="00676CF3">
      <w:pPr>
        <w:ind w:left="708"/>
      </w:pPr>
    </w:p>
    <w:p w14:paraId="6E430E69" w14:textId="77777777" w:rsidR="00797C27" w:rsidRDefault="00797C27" w:rsidP="00676CF3">
      <w:pPr>
        <w:ind w:left="708"/>
      </w:pPr>
    </w:p>
    <w:p w14:paraId="2B010133" w14:textId="77777777" w:rsidR="00797C27" w:rsidRDefault="00797C27" w:rsidP="00676CF3">
      <w:pPr>
        <w:ind w:left="708"/>
      </w:pPr>
    </w:p>
    <w:p w14:paraId="6097C2DD" w14:textId="77777777" w:rsidR="00797C27" w:rsidRDefault="00797C27" w:rsidP="00676CF3">
      <w:pPr>
        <w:ind w:left="708"/>
      </w:pPr>
    </w:p>
    <w:p w14:paraId="391B811C" w14:textId="77777777" w:rsidR="00797C27" w:rsidRDefault="00797C27" w:rsidP="00676CF3">
      <w:pPr>
        <w:ind w:left="708"/>
      </w:pPr>
    </w:p>
    <w:p w14:paraId="6F34ED6E" w14:textId="77777777" w:rsidR="00797C27" w:rsidRDefault="00797C27" w:rsidP="00676CF3">
      <w:pPr>
        <w:ind w:left="708"/>
      </w:pPr>
    </w:p>
    <w:p w14:paraId="5C858221" w14:textId="77777777" w:rsidR="00797C27" w:rsidRDefault="00797C27" w:rsidP="00676CF3">
      <w:pPr>
        <w:ind w:left="708"/>
      </w:pPr>
    </w:p>
    <w:p w14:paraId="08DE1EDB" w14:textId="77777777" w:rsidR="00797C27" w:rsidRDefault="00797C27" w:rsidP="00676CF3">
      <w:pPr>
        <w:ind w:left="708"/>
      </w:pPr>
    </w:p>
    <w:p w14:paraId="4C527C7E" w14:textId="77777777" w:rsidR="00797C27" w:rsidRDefault="00797C27" w:rsidP="00676CF3">
      <w:pPr>
        <w:ind w:left="708"/>
      </w:pPr>
    </w:p>
    <w:p w14:paraId="137ECBD0" w14:textId="77777777" w:rsidR="00797C27" w:rsidRDefault="00797C27" w:rsidP="00676CF3">
      <w:pPr>
        <w:ind w:left="708"/>
      </w:pPr>
    </w:p>
    <w:p w14:paraId="025D9C78" w14:textId="77777777" w:rsidR="00797C27" w:rsidRDefault="00797C27" w:rsidP="00676CF3">
      <w:pPr>
        <w:ind w:left="708"/>
      </w:pPr>
    </w:p>
    <w:p w14:paraId="5C485A05" w14:textId="77777777" w:rsidR="00797C27" w:rsidRDefault="00797C27" w:rsidP="00676CF3">
      <w:pPr>
        <w:ind w:left="708"/>
      </w:pPr>
    </w:p>
    <w:p w14:paraId="5EB25506" w14:textId="77777777" w:rsidR="00797C27" w:rsidRDefault="00797C27" w:rsidP="00676CF3">
      <w:pPr>
        <w:ind w:left="708"/>
      </w:pPr>
    </w:p>
    <w:p w14:paraId="7A74A489" w14:textId="77777777" w:rsidR="00797C27" w:rsidRDefault="00797C27" w:rsidP="00676CF3">
      <w:pPr>
        <w:ind w:left="708"/>
      </w:pPr>
    </w:p>
    <w:p w14:paraId="67D92868" w14:textId="77777777" w:rsidR="00797C27" w:rsidRDefault="00797C27" w:rsidP="00676CF3">
      <w:pPr>
        <w:ind w:left="708"/>
      </w:pPr>
    </w:p>
    <w:p w14:paraId="10F01BBD" w14:textId="77777777" w:rsidR="00797C27" w:rsidRDefault="00797C27" w:rsidP="00676CF3">
      <w:pPr>
        <w:ind w:left="708"/>
      </w:pPr>
    </w:p>
    <w:p w14:paraId="6664E219" w14:textId="77777777" w:rsidR="00797C27" w:rsidRDefault="00797C27" w:rsidP="00676CF3">
      <w:pPr>
        <w:ind w:left="708"/>
      </w:pPr>
    </w:p>
    <w:p w14:paraId="4742BB03" w14:textId="77777777" w:rsidR="00797C27" w:rsidRDefault="00797C27" w:rsidP="00676CF3">
      <w:pPr>
        <w:ind w:left="708"/>
      </w:pPr>
    </w:p>
    <w:p w14:paraId="660D4B70" w14:textId="77777777" w:rsidR="00797C27" w:rsidRDefault="00797C27" w:rsidP="00676CF3">
      <w:pPr>
        <w:ind w:left="708"/>
      </w:pPr>
    </w:p>
    <w:p w14:paraId="2AC4D693" w14:textId="24D641C8" w:rsidR="00AE32CD" w:rsidRDefault="00EB4F98" w:rsidP="00AE32CD">
      <w:pPr>
        <w:pStyle w:val="Ttulo2"/>
      </w:pPr>
      <w:bookmarkStart w:id="15" w:name="_Toc456559435"/>
      <w:r>
        <w:t>Organización de Actividades</w:t>
      </w:r>
      <w:bookmarkEnd w:id="15"/>
    </w:p>
    <w:p w14:paraId="4AA6562B" w14:textId="77777777" w:rsidR="00AE32CD" w:rsidRPr="00AE32CD" w:rsidRDefault="00AE32CD" w:rsidP="00AE32C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3261"/>
        <w:gridCol w:w="2126"/>
        <w:gridCol w:w="1178"/>
      </w:tblGrid>
      <w:tr w:rsidR="00797C27" w:rsidRPr="00F21E5D" w14:paraId="60D1ACB7" w14:textId="77777777" w:rsidTr="00A757AF">
        <w:trPr>
          <w:jc w:val="center"/>
        </w:trPr>
        <w:tc>
          <w:tcPr>
            <w:tcW w:w="1543" w:type="dxa"/>
          </w:tcPr>
          <w:p w14:paraId="44DB9EC7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F21E5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261" w:type="dxa"/>
          </w:tcPr>
          <w:p w14:paraId="386708B1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F21E5D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2126" w:type="dxa"/>
          </w:tcPr>
          <w:p w14:paraId="63C54451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F21E5D">
              <w:rPr>
                <w:rFonts w:ascii="Arial" w:hAnsi="Arial" w:cs="Arial"/>
                <w:b/>
              </w:rPr>
              <w:t>DURACIÓN</w:t>
            </w:r>
          </w:p>
        </w:tc>
        <w:tc>
          <w:tcPr>
            <w:tcW w:w="1178" w:type="dxa"/>
          </w:tcPr>
          <w:p w14:paraId="21DAC559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F21E5D">
              <w:rPr>
                <w:rFonts w:ascii="Arial" w:hAnsi="Arial" w:cs="Arial"/>
                <w:b/>
              </w:rPr>
              <w:t>%</w:t>
            </w:r>
          </w:p>
        </w:tc>
      </w:tr>
      <w:tr w:rsidR="00797C27" w:rsidRPr="00F06106" w14:paraId="4C42C148" w14:textId="77777777" w:rsidTr="00A757AF">
        <w:trPr>
          <w:trHeight w:val="433"/>
          <w:jc w:val="center"/>
        </w:trPr>
        <w:tc>
          <w:tcPr>
            <w:tcW w:w="1543" w:type="dxa"/>
          </w:tcPr>
          <w:p w14:paraId="66DBC9F6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05/01/17</w:t>
            </w:r>
          </w:p>
        </w:tc>
        <w:tc>
          <w:tcPr>
            <w:tcW w:w="3261" w:type="dxa"/>
          </w:tcPr>
          <w:p w14:paraId="18DFC846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 del Proyecto</w:t>
            </w:r>
          </w:p>
        </w:tc>
        <w:tc>
          <w:tcPr>
            <w:tcW w:w="2126" w:type="dxa"/>
          </w:tcPr>
          <w:p w14:paraId="5C12DA1A" w14:textId="77777777" w:rsidR="00797C27" w:rsidRPr="00502DF0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</w:t>
            </w:r>
          </w:p>
        </w:tc>
        <w:tc>
          <w:tcPr>
            <w:tcW w:w="1178" w:type="dxa"/>
          </w:tcPr>
          <w:p w14:paraId="5A460BE2" w14:textId="77777777" w:rsidR="00797C27" w:rsidRPr="00F06106" w:rsidRDefault="00797C27" w:rsidP="00A757AF">
            <w:pPr>
              <w:jc w:val="center"/>
            </w:pPr>
            <w:r>
              <w:rPr>
                <w:rFonts w:ascii="Arial" w:eastAsia="Calibri" w:hAnsi="Arial" w:cs="Arial"/>
              </w:rPr>
              <w:t>100</w:t>
            </w:r>
          </w:p>
        </w:tc>
      </w:tr>
      <w:tr w:rsidR="00797C27" w:rsidRPr="00F06106" w14:paraId="05665F36" w14:textId="77777777" w:rsidTr="00A757AF">
        <w:trPr>
          <w:jc w:val="center"/>
        </w:trPr>
        <w:tc>
          <w:tcPr>
            <w:tcW w:w="1543" w:type="dxa"/>
          </w:tcPr>
          <w:p w14:paraId="37FDBB60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06/01/17</w:t>
            </w:r>
          </w:p>
        </w:tc>
        <w:tc>
          <w:tcPr>
            <w:tcW w:w="3261" w:type="dxa"/>
          </w:tcPr>
          <w:p w14:paraId="1C0A3203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Propuesta del Proyecto</w:t>
            </w:r>
          </w:p>
        </w:tc>
        <w:tc>
          <w:tcPr>
            <w:tcW w:w="2126" w:type="dxa"/>
          </w:tcPr>
          <w:p w14:paraId="4E2D524A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</w:t>
            </w:r>
          </w:p>
        </w:tc>
        <w:tc>
          <w:tcPr>
            <w:tcW w:w="1178" w:type="dxa"/>
          </w:tcPr>
          <w:p w14:paraId="3BBAB960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F06106" w14:paraId="7F6D1187" w14:textId="77777777" w:rsidTr="00A757AF">
        <w:trPr>
          <w:jc w:val="center"/>
        </w:trPr>
        <w:tc>
          <w:tcPr>
            <w:tcW w:w="1543" w:type="dxa"/>
          </w:tcPr>
          <w:p w14:paraId="435F4B19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11/01/17</w:t>
            </w:r>
          </w:p>
        </w:tc>
        <w:tc>
          <w:tcPr>
            <w:tcW w:w="3261" w:type="dxa"/>
          </w:tcPr>
          <w:p w14:paraId="39D0C590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del Anteproyecto</w:t>
            </w:r>
          </w:p>
        </w:tc>
        <w:tc>
          <w:tcPr>
            <w:tcW w:w="2126" w:type="dxa"/>
          </w:tcPr>
          <w:p w14:paraId="19380A18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</w:t>
            </w:r>
          </w:p>
        </w:tc>
        <w:tc>
          <w:tcPr>
            <w:tcW w:w="1178" w:type="dxa"/>
          </w:tcPr>
          <w:p w14:paraId="15E7F9F6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F06106" w14:paraId="5B4E63DB" w14:textId="77777777" w:rsidTr="00A757AF">
        <w:trPr>
          <w:jc w:val="center"/>
        </w:trPr>
        <w:tc>
          <w:tcPr>
            <w:tcW w:w="1543" w:type="dxa"/>
          </w:tcPr>
          <w:p w14:paraId="16466CF8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14/01/17</w:t>
            </w:r>
          </w:p>
        </w:tc>
        <w:tc>
          <w:tcPr>
            <w:tcW w:w="3261" w:type="dxa"/>
          </w:tcPr>
          <w:p w14:paraId="26CF2290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Investigación Librerías</w:t>
            </w:r>
          </w:p>
        </w:tc>
        <w:tc>
          <w:tcPr>
            <w:tcW w:w="2126" w:type="dxa"/>
          </w:tcPr>
          <w:p w14:paraId="736DB830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</w:t>
            </w:r>
          </w:p>
        </w:tc>
        <w:tc>
          <w:tcPr>
            <w:tcW w:w="1178" w:type="dxa"/>
          </w:tcPr>
          <w:p w14:paraId="53400D63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F06106" w14:paraId="599103E4" w14:textId="77777777" w:rsidTr="00A757AF">
        <w:trPr>
          <w:jc w:val="center"/>
        </w:trPr>
        <w:tc>
          <w:tcPr>
            <w:tcW w:w="1543" w:type="dxa"/>
          </w:tcPr>
          <w:p w14:paraId="6959C10B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21/01/17</w:t>
            </w:r>
          </w:p>
        </w:tc>
        <w:tc>
          <w:tcPr>
            <w:tcW w:w="3261" w:type="dxa"/>
          </w:tcPr>
          <w:p w14:paraId="334F9FD5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Obtención herramientas para el desarrollo del proyecto</w:t>
            </w:r>
          </w:p>
        </w:tc>
        <w:tc>
          <w:tcPr>
            <w:tcW w:w="2126" w:type="dxa"/>
          </w:tcPr>
          <w:p w14:paraId="10B38A3F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1178" w:type="dxa"/>
          </w:tcPr>
          <w:p w14:paraId="52CB3A86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F06106" w14:paraId="1E5ADEED" w14:textId="77777777" w:rsidTr="00A757AF">
        <w:trPr>
          <w:jc w:val="center"/>
        </w:trPr>
        <w:tc>
          <w:tcPr>
            <w:tcW w:w="1543" w:type="dxa"/>
          </w:tcPr>
          <w:p w14:paraId="2B4F1A2C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22/01/17</w:t>
            </w:r>
          </w:p>
        </w:tc>
        <w:tc>
          <w:tcPr>
            <w:tcW w:w="3261" w:type="dxa"/>
          </w:tcPr>
          <w:p w14:paraId="14ABC362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laberinto</w:t>
            </w:r>
          </w:p>
        </w:tc>
        <w:tc>
          <w:tcPr>
            <w:tcW w:w="2126" w:type="dxa"/>
          </w:tcPr>
          <w:p w14:paraId="1C733F53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</w:t>
            </w:r>
          </w:p>
        </w:tc>
        <w:tc>
          <w:tcPr>
            <w:tcW w:w="1178" w:type="dxa"/>
          </w:tcPr>
          <w:p w14:paraId="0C5119E3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F06106" w14:paraId="029965AB" w14:textId="77777777" w:rsidTr="00A757AF">
        <w:trPr>
          <w:jc w:val="center"/>
        </w:trPr>
        <w:tc>
          <w:tcPr>
            <w:tcW w:w="1543" w:type="dxa"/>
          </w:tcPr>
          <w:p w14:paraId="1F26EC30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23/01/17</w:t>
            </w:r>
          </w:p>
        </w:tc>
        <w:tc>
          <w:tcPr>
            <w:tcW w:w="3261" w:type="dxa"/>
          </w:tcPr>
          <w:p w14:paraId="333FA8DB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personaje</w:t>
            </w:r>
          </w:p>
        </w:tc>
        <w:tc>
          <w:tcPr>
            <w:tcW w:w="2126" w:type="dxa"/>
          </w:tcPr>
          <w:p w14:paraId="2C3DB4F9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178" w:type="dxa"/>
          </w:tcPr>
          <w:p w14:paraId="56547F02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F06106" w14:paraId="75168A97" w14:textId="77777777" w:rsidTr="00A757AF">
        <w:trPr>
          <w:jc w:val="center"/>
        </w:trPr>
        <w:tc>
          <w:tcPr>
            <w:tcW w:w="1543" w:type="dxa"/>
          </w:tcPr>
          <w:p w14:paraId="51DE00DA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24/01/17</w:t>
            </w:r>
          </w:p>
        </w:tc>
        <w:tc>
          <w:tcPr>
            <w:tcW w:w="3261" w:type="dxa"/>
          </w:tcPr>
          <w:p w14:paraId="4CD379B9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Realización del proceso de movimiento del personaje</w:t>
            </w:r>
          </w:p>
        </w:tc>
        <w:tc>
          <w:tcPr>
            <w:tcW w:w="2126" w:type="dxa"/>
          </w:tcPr>
          <w:p w14:paraId="67F18678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</w:t>
            </w:r>
          </w:p>
        </w:tc>
        <w:tc>
          <w:tcPr>
            <w:tcW w:w="1178" w:type="dxa"/>
          </w:tcPr>
          <w:p w14:paraId="37C0A8BF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F06106" w14:paraId="2505951A" w14:textId="77777777" w:rsidTr="00A757AF">
        <w:trPr>
          <w:jc w:val="center"/>
        </w:trPr>
        <w:tc>
          <w:tcPr>
            <w:tcW w:w="1543" w:type="dxa"/>
          </w:tcPr>
          <w:p w14:paraId="7CCFAF93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25/01/17</w:t>
            </w:r>
          </w:p>
        </w:tc>
        <w:tc>
          <w:tcPr>
            <w:tcW w:w="3261" w:type="dxa"/>
          </w:tcPr>
          <w:p w14:paraId="468F89D2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obstáculos y recursos para el personaje</w:t>
            </w:r>
          </w:p>
        </w:tc>
        <w:tc>
          <w:tcPr>
            <w:tcW w:w="2126" w:type="dxa"/>
          </w:tcPr>
          <w:p w14:paraId="0BA71B07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</w:t>
            </w:r>
          </w:p>
        </w:tc>
        <w:tc>
          <w:tcPr>
            <w:tcW w:w="1178" w:type="dxa"/>
          </w:tcPr>
          <w:p w14:paraId="24C497F0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F06106" w14:paraId="7777621C" w14:textId="77777777" w:rsidTr="00A757AF">
        <w:trPr>
          <w:jc w:val="center"/>
        </w:trPr>
        <w:tc>
          <w:tcPr>
            <w:tcW w:w="1543" w:type="dxa"/>
          </w:tcPr>
          <w:p w14:paraId="6235C1C9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26/01/17</w:t>
            </w:r>
          </w:p>
        </w:tc>
        <w:tc>
          <w:tcPr>
            <w:tcW w:w="3261" w:type="dxa"/>
          </w:tcPr>
          <w:p w14:paraId="435836D4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Manejo de colisiones</w:t>
            </w:r>
          </w:p>
        </w:tc>
        <w:tc>
          <w:tcPr>
            <w:tcW w:w="2126" w:type="dxa"/>
          </w:tcPr>
          <w:p w14:paraId="2A3C31B1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</w:t>
            </w:r>
          </w:p>
        </w:tc>
        <w:tc>
          <w:tcPr>
            <w:tcW w:w="1178" w:type="dxa"/>
          </w:tcPr>
          <w:p w14:paraId="624B2280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F06106" w14:paraId="3B556B08" w14:textId="77777777" w:rsidTr="00A757AF">
        <w:trPr>
          <w:jc w:val="center"/>
        </w:trPr>
        <w:tc>
          <w:tcPr>
            <w:tcW w:w="1543" w:type="dxa"/>
          </w:tcPr>
          <w:p w14:paraId="39FBD5AA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28/01/17</w:t>
            </w:r>
          </w:p>
        </w:tc>
        <w:tc>
          <w:tcPr>
            <w:tcW w:w="3261" w:type="dxa"/>
          </w:tcPr>
          <w:p w14:paraId="0D40C097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niveles</w:t>
            </w:r>
          </w:p>
        </w:tc>
        <w:tc>
          <w:tcPr>
            <w:tcW w:w="2126" w:type="dxa"/>
          </w:tcPr>
          <w:p w14:paraId="08290E91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</w:t>
            </w:r>
          </w:p>
        </w:tc>
        <w:tc>
          <w:tcPr>
            <w:tcW w:w="1178" w:type="dxa"/>
          </w:tcPr>
          <w:p w14:paraId="2A207C83" w14:textId="77777777" w:rsidR="00797C27" w:rsidRPr="00F21E5D" w:rsidRDefault="00797C27" w:rsidP="00A757AF">
            <w:pPr>
              <w:pStyle w:val="Prrafodelista"/>
              <w:ind w:hanging="7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F06106" w14:paraId="6660F02B" w14:textId="77777777" w:rsidTr="00A757AF">
        <w:trPr>
          <w:jc w:val="center"/>
        </w:trPr>
        <w:tc>
          <w:tcPr>
            <w:tcW w:w="1543" w:type="dxa"/>
          </w:tcPr>
          <w:p w14:paraId="56F7E9A5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</w:tc>
        <w:tc>
          <w:tcPr>
            <w:tcW w:w="3261" w:type="dxa"/>
          </w:tcPr>
          <w:p w14:paraId="7FCB53AD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y Presentación Avance Proyecto</w:t>
            </w:r>
          </w:p>
        </w:tc>
        <w:tc>
          <w:tcPr>
            <w:tcW w:w="2126" w:type="dxa"/>
          </w:tcPr>
          <w:p w14:paraId="365613E7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</w:t>
            </w:r>
          </w:p>
        </w:tc>
        <w:tc>
          <w:tcPr>
            <w:tcW w:w="1178" w:type="dxa"/>
          </w:tcPr>
          <w:p w14:paraId="1F4648BB" w14:textId="77777777" w:rsidR="00797C27" w:rsidRPr="00F21E5D" w:rsidRDefault="00797C27" w:rsidP="00A757AF">
            <w:pPr>
              <w:pStyle w:val="Prrafodelista"/>
              <w:ind w:hanging="7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F06106" w14:paraId="5FA53BC7" w14:textId="77777777" w:rsidTr="00A757AF">
        <w:trPr>
          <w:jc w:val="center"/>
        </w:trPr>
        <w:tc>
          <w:tcPr>
            <w:tcW w:w="1543" w:type="dxa"/>
          </w:tcPr>
          <w:p w14:paraId="2FEA9157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04/01/17</w:t>
            </w:r>
          </w:p>
        </w:tc>
        <w:tc>
          <w:tcPr>
            <w:tcW w:w="3261" w:type="dxa"/>
          </w:tcPr>
          <w:p w14:paraId="54D689C6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juego completo</w:t>
            </w:r>
          </w:p>
        </w:tc>
        <w:tc>
          <w:tcPr>
            <w:tcW w:w="2126" w:type="dxa"/>
          </w:tcPr>
          <w:p w14:paraId="45706299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</w:t>
            </w:r>
          </w:p>
        </w:tc>
        <w:tc>
          <w:tcPr>
            <w:tcW w:w="1178" w:type="dxa"/>
          </w:tcPr>
          <w:p w14:paraId="0383501E" w14:textId="77777777" w:rsidR="00797C27" w:rsidRPr="00F21E5D" w:rsidRDefault="00797C27" w:rsidP="00A757AF">
            <w:pPr>
              <w:pStyle w:val="Prrafodelista"/>
              <w:ind w:hanging="7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5536ED" w14:paraId="6031E81C" w14:textId="77777777" w:rsidTr="00A757AF">
        <w:trPr>
          <w:jc w:val="center"/>
        </w:trPr>
        <w:tc>
          <w:tcPr>
            <w:tcW w:w="1543" w:type="dxa"/>
          </w:tcPr>
          <w:p w14:paraId="60F339ED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15/02/17</w:t>
            </w:r>
          </w:p>
        </w:tc>
        <w:tc>
          <w:tcPr>
            <w:tcW w:w="3261" w:type="dxa"/>
          </w:tcPr>
          <w:p w14:paraId="6E0223DE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y Presentación Final Proyecto</w:t>
            </w:r>
          </w:p>
        </w:tc>
        <w:tc>
          <w:tcPr>
            <w:tcW w:w="2126" w:type="dxa"/>
          </w:tcPr>
          <w:p w14:paraId="6326F5A1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</w:t>
            </w:r>
          </w:p>
        </w:tc>
        <w:tc>
          <w:tcPr>
            <w:tcW w:w="1178" w:type="dxa"/>
          </w:tcPr>
          <w:p w14:paraId="68AA1699" w14:textId="77777777" w:rsidR="00797C27" w:rsidRPr="00F21E5D" w:rsidRDefault="00797C27" w:rsidP="00A757AF">
            <w:pPr>
              <w:pStyle w:val="Prrafodelista"/>
              <w:ind w:hanging="7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797C27" w:rsidRPr="005536ED" w14:paraId="04C8EB8C" w14:textId="77777777" w:rsidTr="00A757AF">
        <w:trPr>
          <w:jc w:val="center"/>
        </w:trPr>
        <w:tc>
          <w:tcPr>
            <w:tcW w:w="1543" w:type="dxa"/>
          </w:tcPr>
          <w:p w14:paraId="75A27606" w14:textId="77777777" w:rsidR="00797C27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14:paraId="7496CE0B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86B8497" w14:textId="77777777" w:rsidR="00797C27" w:rsidRPr="00F21E5D" w:rsidRDefault="00797C27" w:rsidP="00A757A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178" w:type="dxa"/>
          </w:tcPr>
          <w:p w14:paraId="2FCA73CA" w14:textId="77777777" w:rsidR="00797C27" w:rsidRPr="00F21E5D" w:rsidRDefault="00797C27" w:rsidP="00A757AF">
            <w:pPr>
              <w:pStyle w:val="Prrafodelista"/>
              <w:ind w:hanging="720"/>
              <w:jc w:val="center"/>
              <w:rPr>
                <w:rFonts w:ascii="Arial" w:hAnsi="Arial" w:cs="Arial"/>
              </w:rPr>
            </w:pPr>
          </w:p>
        </w:tc>
      </w:tr>
    </w:tbl>
    <w:p w14:paraId="5B50500E" w14:textId="77777777" w:rsidR="00AE32CD" w:rsidRDefault="00AE32CD" w:rsidP="00323A6F"/>
    <w:p w14:paraId="6F4A6884" w14:textId="42795EEB" w:rsidR="00323A6F" w:rsidRDefault="00323A6F" w:rsidP="00323A6F">
      <w:pPr>
        <w:pStyle w:val="Ttulo1"/>
      </w:pPr>
      <w:bookmarkStart w:id="16" w:name="_Toc456559437"/>
      <w:r>
        <w:lastRenderedPageBreak/>
        <w:t>Conclusiones</w:t>
      </w:r>
      <w:bookmarkEnd w:id="16"/>
    </w:p>
    <w:p w14:paraId="45C1D4F5" w14:textId="77777777" w:rsidR="001A67F2" w:rsidRDefault="001A67F2" w:rsidP="001A67F2"/>
    <w:p w14:paraId="2B490C71" w14:textId="6A7A0EF1" w:rsidR="001A67F2" w:rsidRPr="001A67F2" w:rsidRDefault="00A0153F" w:rsidP="001A67F2">
      <w:pPr>
        <w:pStyle w:val="Sinespaciado"/>
        <w:numPr>
          <w:ilvl w:val="0"/>
          <w:numId w:val="32"/>
        </w:numPr>
        <w:jc w:val="both"/>
        <w:rPr>
          <w:lang w:val="es-ES"/>
        </w:rPr>
      </w:pPr>
      <w:r>
        <w:rPr>
          <w:lang w:val="es-ES"/>
        </w:rPr>
        <w:t>Python</w:t>
      </w:r>
      <w:r w:rsidR="001A67F2" w:rsidRPr="001A67F2">
        <w:rPr>
          <w:lang w:val="es-ES"/>
        </w:rPr>
        <w:t xml:space="preserve"> es un </w:t>
      </w:r>
      <w:r>
        <w:rPr>
          <w:lang w:val="es-ES"/>
        </w:rPr>
        <w:t xml:space="preserve">lenguaje de programación </w:t>
      </w:r>
      <w:r w:rsidR="001A67F2" w:rsidRPr="001A67F2">
        <w:rPr>
          <w:lang w:val="es-ES"/>
        </w:rPr>
        <w:t xml:space="preserve">que ha sido diseñado </w:t>
      </w:r>
      <w:r w:rsidR="00797C27">
        <w:rPr>
          <w:lang w:val="es-ES"/>
        </w:rPr>
        <w:t>para que el usuario le sea más fácil el uso</w:t>
      </w:r>
      <w:r w:rsidR="001A67F2" w:rsidRPr="001A67F2">
        <w:rPr>
          <w:lang w:val="es-ES"/>
        </w:rPr>
        <w:t>.</w:t>
      </w:r>
    </w:p>
    <w:p w14:paraId="2C6F16CE" w14:textId="64706B3B" w:rsidR="001A67F2" w:rsidRPr="001A67F2" w:rsidRDefault="001A67F2" w:rsidP="001A67F2">
      <w:pPr>
        <w:pStyle w:val="Sinespaciado"/>
        <w:numPr>
          <w:ilvl w:val="0"/>
          <w:numId w:val="32"/>
        </w:numPr>
        <w:jc w:val="both"/>
        <w:rPr>
          <w:lang w:val="es-ES"/>
        </w:rPr>
      </w:pPr>
      <w:r w:rsidRPr="001A67F2">
        <w:rPr>
          <w:lang w:val="es-ES"/>
        </w:rPr>
        <w:t xml:space="preserve">Este proyecto describe las mejores </w:t>
      </w:r>
      <w:r w:rsidR="006339C4">
        <w:rPr>
          <w:lang w:val="es-ES"/>
        </w:rPr>
        <w:t>interfaces de juego o animaciones ya sea tanto como las explosiones etc</w:t>
      </w:r>
      <w:r w:rsidRPr="001A67F2">
        <w:rPr>
          <w:lang w:val="es-ES"/>
        </w:rPr>
        <w:t xml:space="preserve">. </w:t>
      </w:r>
    </w:p>
    <w:p w14:paraId="77CAB8B0" w14:textId="5BA2A634" w:rsidR="001C0ED4" w:rsidRPr="00D45103" w:rsidRDefault="001C0ED4" w:rsidP="00D45103">
      <w:pPr>
        <w:pStyle w:val="Sinespaciado"/>
        <w:ind w:left="360"/>
        <w:jc w:val="both"/>
        <w:rPr>
          <w:lang w:val="es-ES"/>
        </w:rPr>
      </w:pPr>
    </w:p>
    <w:p w14:paraId="53B73594" w14:textId="09471834" w:rsidR="00EB4F98" w:rsidRDefault="00323A6F" w:rsidP="00323A6F">
      <w:pPr>
        <w:pStyle w:val="Ttulo1"/>
      </w:pPr>
      <w:bookmarkStart w:id="17" w:name="_Toc456559438"/>
      <w:r>
        <w:t>Recomendaciones</w:t>
      </w:r>
      <w:bookmarkEnd w:id="17"/>
    </w:p>
    <w:p w14:paraId="7ABA892B" w14:textId="4D9F5071" w:rsidR="001A67F2" w:rsidRPr="001A67F2" w:rsidRDefault="001A67F2" w:rsidP="001A67F2">
      <w:pPr>
        <w:pStyle w:val="Sinespaciado"/>
        <w:numPr>
          <w:ilvl w:val="0"/>
          <w:numId w:val="34"/>
        </w:numPr>
        <w:jc w:val="both"/>
        <w:rPr>
          <w:lang w:val="es-ES"/>
        </w:rPr>
      </w:pPr>
      <w:r w:rsidRPr="001A67F2">
        <w:rPr>
          <w:lang w:val="es-ES"/>
        </w:rPr>
        <w:t xml:space="preserve">Se pueden utilizar diferentes </w:t>
      </w:r>
      <w:r w:rsidR="006339C4">
        <w:rPr>
          <w:lang w:val="es-ES"/>
        </w:rPr>
        <w:t>librerías para crear en juego en Python</w:t>
      </w:r>
      <w:r w:rsidRPr="001A67F2">
        <w:rPr>
          <w:lang w:val="es-ES"/>
        </w:rPr>
        <w:t xml:space="preserve"> por ejemplo </w:t>
      </w:r>
      <w:r w:rsidR="006339C4">
        <w:rPr>
          <w:lang w:val="es-ES"/>
        </w:rPr>
        <w:t>a más del Pygame hay Árcade</w:t>
      </w:r>
      <w:r w:rsidRPr="001A67F2">
        <w:rPr>
          <w:lang w:val="es-ES"/>
        </w:rPr>
        <w:t>.</w:t>
      </w:r>
    </w:p>
    <w:p w14:paraId="612D4030" w14:textId="557B96F2" w:rsidR="001A67F2" w:rsidRPr="001A67F2" w:rsidRDefault="00797C27" w:rsidP="001A67F2">
      <w:pPr>
        <w:pStyle w:val="Sinespaciado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Los inconvenientes que se tuvo es que al momento de las colisiones no se sabía la sintaxis correcta para que explote en mi caso</w:t>
      </w:r>
      <w:r w:rsidR="001A67F2" w:rsidRPr="001A67F2">
        <w:rPr>
          <w:lang w:val="es-ES"/>
        </w:rPr>
        <w:t>.</w:t>
      </w:r>
    </w:p>
    <w:p w14:paraId="3C20A9DD" w14:textId="77777777" w:rsidR="001A67F2" w:rsidRPr="001A67F2" w:rsidRDefault="001A67F2" w:rsidP="001A67F2"/>
    <w:p w14:paraId="371C404F" w14:textId="77777777" w:rsidR="001C0ED4" w:rsidRPr="001C0ED4" w:rsidRDefault="001C0ED4" w:rsidP="001C0ED4"/>
    <w:sdt>
      <w:sdtPr>
        <w:rPr>
          <w:rFonts w:ascii="Times New Roman" w:hAnsi="Times New Roman"/>
          <w:b w:val="0"/>
          <w:sz w:val="20"/>
          <w:lang w:val="es-ES"/>
        </w:rPr>
        <w:id w:val="-321744610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1D86EB60" w14:textId="07B2EE38" w:rsidR="006339C4" w:rsidRDefault="006339C4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4E3B65AE" w14:textId="77777777" w:rsidR="00797C27" w:rsidRDefault="006339C4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es-EC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9051"/>
              </w:tblGrid>
              <w:tr w:rsidR="00797C27" w:rsidRPr="00D45103" w14:paraId="15315D04" w14:textId="77777777">
                <w:trPr>
                  <w:divId w:val="16630018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1351F9" w14:textId="77777777" w:rsidR="00797C27" w:rsidRDefault="00797C27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3CA276" w14:textId="77777777" w:rsidR="00797C27" w:rsidRPr="00797C27" w:rsidRDefault="00797C27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Vela, «Devellopeando,» 2 12 2011. [En línea]. </w:t>
                    </w:r>
                    <w:r w:rsidRPr="00797C27">
                      <w:rPr>
                        <w:noProof/>
                        <w:lang w:val="en-US"/>
                      </w:rPr>
                      <w:t>Available: http://developeando.net/tutorial-pygame-crear-sprites/.</w:t>
                    </w:r>
                  </w:p>
                </w:tc>
              </w:tr>
              <w:tr w:rsidR="00797C27" w:rsidRPr="00D45103" w14:paraId="31C8C1BA" w14:textId="77777777">
                <w:trPr>
                  <w:divId w:val="16630018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CA1542" w14:textId="77777777" w:rsidR="00797C27" w:rsidRDefault="00797C2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9E3E4C" w14:textId="77777777" w:rsidR="00797C27" w:rsidRPr="00797C27" w:rsidRDefault="00797C27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P. V. Craven, «Programar Juegos Arcade,» [En línea]. </w:t>
                    </w:r>
                    <w:r w:rsidRPr="00797C27">
                      <w:rPr>
                        <w:noProof/>
                        <w:lang w:val="en-US"/>
                      </w:rPr>
                      <w:t>Available: http://programarcadegames.com/index.php?lang=es&amp;chapter=introduction_to_sprites.</w:t>
                    </w:r>
                  </w:p>
                </w:tc>
              </w:tr>
            </w:tbl>
            <w:p w14:paraId="7DBCC76C" w14:textId="77777777" w:rsidR="00797C27" w:rsidRPr="00797C27" w:rsidRDefault="00797C27">
              <w:pPr>
                <w:divId w:val="1663001869"/>
                <w:rPr>
                  <w:noProof/>
                  <w:lang w:val="en-US"/>
                </w:rPr>
              </w:pPr>
            </w:p>
            <w:p w14:paraId="5C007AF8" w14:textId="79C7F946" w:rsidR="006339C4" w:rsidRDefault="006339C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FDF94D" w14:textId="77777777" w:rsidR="00B52A95" w:rsidRPr="0097174C" w:rsidRDefault="00B52A95" w:rsidP="006339C4"/>
    <w:sectPr w:rsidR="00B52A95" w:rsidRPr="0097174C" w:rsidSect="0051493A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669B1" w14:textId="77777777" w:rsidR="00EC2C7E" w:rsidRDefault="00EC2C7E" w:rsidP="00E811FD">
      <w:pPr>
        <w:spacing w:line="240" w:lineRule="auto"/>
      </w:pPr>
      <w:r>
        <w:separator/>
      </w:r>
    </w:p>
  </w:endnote>
  <w:endnote w:type="continuationSeparator" w:id="0">
    <w:p w14:paraId="08BDDEC6" w14:textId="77777777" w:rsidR="00EC2C7E" w:rsidRDefault="00EC2C7E" w:rsidP="00E81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B5FE4" w14:textId="77777777" w:rsidR="007546B9" w:rsidRDefault="007546B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EA75AF" w14:textId="77777777" w:rsidR="007546B9" w:rsidRDefault="007546B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40B86" w14:textId="390069FA" w:rsidR="007546B9" w:rsidRDefault="007546B9">
    <w:pPr>
      <w:pStyle w:val="Piedepgina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C3336" wp14:editId="5FEE6194">
              <wp:simplePos x="0" y="0"/>
              <wp:positionH relativeFrom="column">
                <wp:posOffset>2305050</wp:posOffset>
              </wp:positionH>
              <wp:positionV relativeFrom="paragraph">
                <wp:posOffset>-219075</wp:posOffset>
              </wp:positionV>
              <wp:extent cx="1419225" cy="704850"/>
              <wp:effectExtent l="9525" t="9525" r="9525" b="952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9225" cy="7048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469850D" w14:textId="0C377ED9" w:rsidR="007546B9" w:rsidRPr="007D7D4F" w:rsidRDefault="007546B9" w:rsidP="00080F09">
                          <w:pPr>
                            <w:jc w:val="center"/>
                            <w:rPr>
                              <w:lang w:val="es-EC"/>
                            </w:rPr>
                          </w:pPr>
                          <w:r>
                            <w:rPr>
                              <w:rFonts w:ascii="Helvetica" w:eastAsiaTheme="minorHAnsi" w:hAnsi="Helvetica" w:cs="Helvetica"/>
                              <w:noProof/>
                              <w:sz w:val="24"/>
                              <w:szCs w:val="24"/>
                              <w:lang w:val="es-EC" w:eastAsia="es-EC"/>
                            </w:rPr>
                            <w:drawing>
                              <wp:inline distT="0" distB="0" distL="0" distR="0" wp14:anchorId="5DFC938D" wp14:editId="575FEA4C">
                                <wp:extent cx="844891" cy="514169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65217" cy="5265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6EC3336" id="AutoShape 2" o:spid="_x0000_s1027" style="position:absolute;margin-left:181.5pt;margin-top:-17.25pt;width:111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">
              <v:textbox>
                <w:txbxContent>
                  <w:p w14:paraId="1469850D" w14:textId="0C377ED9" w:rsidR="007546B9" w:rsidRPr="007D7D4F" w:rsidRDefault="007546B9" w:rsidP="00080F09">
                    <w:pPr>
                      <w:jc w:val="center"/>
                      <w:rPr>
                        <w:lang w:val="es-EC"/>
                      </w:rPr>
                    </w:pPr>
                    <w:r>
                      <w:rPr>
                        <w:rFonts w:ascii="Helvetica" w:eastAsiaTheme="minorHAnsi" w:hAnsi="Helvetica" w:cs="Helvetica"/>
                        <w:noProof/>
                        <w:sz w:val="24"/>
                        <w:szCs w:val="24"/>
                        <w:lang w:val="es-EC" w:eastAsia="es-EC"/>
                      </w:rPr>
                      <w:drawing>
                        <wp:inline distT="0" distB="0" distL="0" distR="0" wp14:anchorId="5DFC938D" wp14:editId="575FEA4C">
                          <wp:extent cx="844891" cy="514169"/>
                          <wp:effectExtent l="0" t="0" r="0" b="0"/>
                          <wp:docPr id="8" name="Imagen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65217" cy="526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217"/>
      <w:gridCol w:w="3107"/>
    </w:tblGrid>
    <w:tr w:rsidR="007546B9" w:rsidRPr="0097174C" w14:paraId="2BE65982" w14:textId="77777777" w:rsidTr="00796E6A">
      <w:trPr>
        <w:trHeight w:val="21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188D67" w14:textId="77777777" w:rsidR="007546B9" w:rsidRPr="0097174C" w:rsidRDefault="007546B9">
          <w:pPr>
            <w:ind w:right="360"/>
          </w:pPr>
          <w:r>
            <w:t>Confidencial</w:t>
          </w:r>
        </w:p>
      </w:tc>
      <w:tc>
        <w:tcPr>
          <w:tcW w:w="3217" w:type="dxa"/>
          <w:tcBorders>
            <w:top w:val="nil"/>
            <w:left w:val="nil"/>
            <w:bottom w:val="nil"/>
            <w:right w:val="nil"/>
          </w:tcBorders>
        </w:tcPr>
        <w:p w14:paraId="57F57EF6" w14:textId="6A377C9D" w:rsidR="007546B9" w:rsidRPr="0097174C" w:rsidRDefault="000515C1" w:rsidP="007D7D4F">
          <w:pPr>
            <w:jc w:val="center"/>
          </w:pPr>
          <w:r>
            <w:t>Juego ARCADE</w:t>
          </w:r>
          <w:r w:rsidR="007546B9" w:rsidRPr="0097174C">
            <w:t xml:space="preserve">, </w:t>
          </w:r>
          <w:r w:rsidR="007546B9" w:rsidRPr="0097174C">
            <w:fldChar w:fldCharType="begin"/>
          </w:r>
          <w:r w:rsidR="007546B9" w:rsidRPr="0097174C">
            <w:instrText xml:space="preserve"> DATE \@ "yyyy" </w:instrText>
          </w:r>
          <w:r w:rsidR="007546B9" w:rsidRPr="0097174C">
            <w:fldChar w:fldCharType="separate"/>
          </w:r>
          <w:r w:rsidR="00B566B5">
            <w:rPr>
              <w:noProof/>
            </w:rPr>
            <w:t>2017</w:t>
          </w:r>
          <w:r w:rsidR="007546B9" w:rsidRPr="0097174C">
            <w:fldChar w:fldCharType="end"/>
          </w:r>
        </w:p>
      </w:tc>
      <w:tc>
        <w:tcPr>
          <w:tcW w:w="3107" w:type="dxa"/>
          <w:tcBorders>
            <w:top w:val="nil"/>
            <w:left w:val="nil"/>
            <w:bottom w:val="nil"/>
            <w:right w:val="nil"/>
          </w:tcBorders>
        </w:tcPr>
        <w:p w14:paraId="00147558" w14:textId="63AE5974" w:rsidR="007546B9" w:rsidRPr="0097174C" w:rsidRDefault="007546B9" w:rsidP="007468BD">
          <w:pPr>
            <w:jc w:val="right"/>
          </w:pPr>
          <w:proofErr w:type="spellStart"/>
          <w:r>
            <w:t>Pá</w:t>
          </w:r>
          <w:r w:rsidRPr="0097174C">
            <w:t>g</w:t>
          </w:r>
          <w:proofErr w:type="spellEnd"/>
          <w:r w:rsidRPr="0097174C">
            <w:t xml:space="preserve"> </w:t>
          </w:r>
          <w:r w:rsidRPr="0097174C">
            <w:rPr>
              <w:rStyle w:val="Nmerodepgina"/>
            </w:rPr>
            <w:fldChar w:fldCharType="begin"/>
          </w:r>
          <w:r w:rsidRPr="0097174C">
            <w:rPr>
              <w:rStyle w:val="Nmerodepgina"/>
            </w:rPr>
            <w:instrText xml:space="preserve"> PAGE </w:instrText>
          </w:r>
          <w:r w:rsidRPr="0097174C">
            <w:rPr>
              <w:rStyle w:val="Nmerodepgina"/>
            </w:rPr>
            <w:fldChar w:fldCharType="separate"/>
          </w:r>
          <w:r w:rsidR="00B566B5">
            <w:rPr>
              <w:rStyle w:val="Nmerodepgina"/>
              <w:noProof/>
            </w:rPr>
            <w:t>8</w:t>
          </w:r>
          <w:r w:rsidRPr="0097174C">
            <w:rPr>
              <w:rStyle w:val="Nmerodepgina"/>
            </w:rPr>
            <w:fldChar w:fldCharType="end"/>
          </w:r>
        </w:p>
      </w:tc>
    </w:tr>
  </w:tbl>
  <w:p w14:paraId="3F048DF8" w14:textId="77777777" w:rsidR="007546B9" w:rsidRPr="0097174C" w:rsidRDefault="007546B9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5872E" w14:textId="77777777" w:rsidR="007546B9" w:rsidRDefault="00754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B86C4" w14:textId="77777777" w:rsidR="00EC2C7E" w:rsidRDefault="00EC2C7E" w:rsidP="00E811FD">
      <w:pPr>
        <w:spacing w:line="240" w:lineRule="auto"/>
      </w:pPr>
      <w:r>
        <w:separator/>
      </w:r>
    </w:p>
  </w:footnote>
  <w:footnote w:type="continuationSeparator" w:id="0">
    <w:p w14:paraId="49FA5529" w14:textId="77777777" w:rsidR="00EC2C7E" w:rsidRDefault="00EC2C7E" w:rsidP="00E81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4B322" w14:textId="2B241CE5" w:rsidR="007546B9" w:rsidRPr="00987C37" w:rsidRDefault="007546B9" w:rsidP="00987C37">
    <w:pPr>
      <w:pBdr>
        <w:top w:val="single" w:sz="6" w:space="1" w:color="auto"/>
      </w:pBdr>
      <w:rPr>
        <w:sz w:val="24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69BDB1" wp14:editId="797CE8E0">
              <wp:simplePos x="0" y="0"/>
              <wp:positionH relativeFrom="column">
                <wp:posOffset>-57150</wp:posOffset>
              </wp:positionH>
              <wp:positionV relativeFrom="paragraph">
                <wp:posOffset>57150</wp:posOffset>
              </wp:positionV>
              <wp:extent cx="2095500" cy="1400175"/>
              <wp:effectExtent l="0" t="0" r="19050" b="2857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5500" cy="140017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60C536C2" w14:textId="09FAA53C" w:rsidR="007546B9" w:rsidRPr="007D7D4F" w:rsidRDefault="00987C37" w:rsidP="00080F09">
                          <w:pPr>
                            <w:jc w:val="center"/>
                            <w:rPr>
                              <w:lang w:val="es-EC"/>
                            </w:rPr>
                          </w:pPr>
                          <w:r>
                            <w:rPr>
                              <w:noProof/>
                              <w:lang w:val="es-EC" w:eastAsia="es-EC"/>
                            </w:rPr>
                            <w:drawing>
                              <wp:inline distT="0" distB="0" distL="0" distR="0" wp14:anchorId="6FA1A052" wp14:editId="6B5C4D02">
                                <wp:extent cx="1552575" cy="1279879"/>
                                <wp:effectExtent l="0" t="0" r="0" b="0"/>
                                <wp:docPr id="16" name="Imagen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62077" cy="12877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769BDB1" id="AutoShape 1" o:spid="_x0000_s1026" style="position:absolute;margin-left:-4.5pt;margin-top:4.5pt;width:16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">
              <v:textbox>
                <w:txbxContent>
                  <w:p w14:paraId="60C536C2" w14:textId="09FAA53C" w:rsidR="007546B9" w:rsidRPr="007D7D4F" w:rsidRDefault="00987C37" w:rsidP="00080F09">
                    <w:pPr>
                      <w:jc w:val="center"/>
                      <w:rPr>
                        <w:lang w:val="es-EC"/>
                      </w:rPr>
                    </w:pPr>
                    <w:r>
                      <w:rPr>
                        <w:noProof/>
                        <w:lang w:val="es-EC" w:eastAsia="es-EC"/>
                      </w:rPr>
                      <w:drawing>
                        <wp:inline distT="0" distB="0" distL="0" distR="0" wp14:anchorId="6FA1A052" wp14:editId="6B5C4D02">
                          <wp:extent cx="1552575" cy="1279879"/>
                          <wp:effectExtent l="0" t="0" r="0" b="0"/>
                          <wp:docPr id="16" name="Imagen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62077" cy="12877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</w:pict>
        </mc:Fallback>
      </mc:AlternateContent>
    </w:r>
  </w:p>
  <w:p w14:paraId="3AD8FE96" w14:textId="77777777" w:rsidR="007546B9" w:rsidRDefault="007546B9" w:rsidP="00406BF3">
    <w:pPr>
      <w:pStyle w:val="Style-5"/>
      <w:rPr>
        <w:rFonts w:ascii="Arial" w:eastAsia="Arial" w:hAnsi="Arial" w:cs="Arial"/>
        <w:color w:val="000000"/>
        <w:sz w:val="22"/>
        <w:szCs w:val="22"/>
      </w:rPr>
    </w:pPr>
  </w:p>
  <w:p w14:paraId="47FEDB3A" w14:textId="77777777" w:rsidR="00987C37" w:rsidRDefault="00987C37" w:rsidP="00406BF3">
    <w:pPr>
      <w:pStyle w:val="Style-5"/>
      <w:rPr>
        <w:rFonts w:ascii="Arial" w:eastAsia="Arial" w:hAnsi="Arial" w:cs="Arial"/>
        <w:color w:val="000000"/>
        <w:sz w:val="22"/>
        <w:szCs w:val="22"/>
      </w:rPr>
    </w:pPr>
  </w:p>
  <w:p w14:paraId="172D11AC" w14:textId="77777777" w:rsidR="00987C37" w:rsidRDefault="00987C37" w:rsidP="00406BF3">
    <w:pPr>
      <w:pStyle w:val="Style-5"/>
      <w:rPr>
        <w:rFonts w:ascii="Arial" w:eastAsia="Arial" w:hAnsi="Arial" w:cs="Arial"/>
        <w:color w:val="000000"/>
        <w:sz w:val="22"/>
        <w:szCs w:val="22"/>
      </w:rPr>
    </w:pPr>
  </w:p>
  <w:p w14:paraId="31AB952A" w14:textId="2A21820E" w:rsidR="007546B9" w:rsidRDefault="007546B9" w:rsidP="00406BF3">
    <w:pPr>
      <w:pStyle w:val="Style-5"/>
      <w:rPr>
        <w:rFonts w:ascii="Arial" w:eastAsia="Arial" w:hAnsi="Arial" w:cs="Arial"/>
        <w:color w:val="000000"/>
        <w:sz w:val="22"/>
        <w:szCs w:val="22"/>
      </w:rPr>
    </w:pPr>
  </w:p>
  <w:p w14:paraId="49A2150B" w14:textId="462A9084" w:rsidR="00987C37" w:rsidRDefault="00987C37" w:rsidP="00406BF3">
    <w:pPr>
      <w:pStyle w:val="Style-3"/>
      <w:jc w:val="right"/>
      <w:rPr>
        <w:rStyle w:val="hps"/>
        <w:rFonts w:ascii="Arial" w:hAnsi="Arial" w:cs="Arial"/>
        <w:color w:val="000000"/>
        <w:sz w:val="40"/>
        <w:szCs w:val="40"/>
      </w:rPr>
    </w:pPr>
    <w:r>
      <w:rPr>
        <w:rStyle w:val="hps"/>
        <w:rFonts w:ascii="Arial" w:hAnsi="Arial" w:cs="Arial"/>
        <w:color w:val="000000"/>
        <w:sz w:val="40"/>
        <w:szCs w:val="40"/>
      </w:rPr>
      <w:t xml:space="preserve">Juego Tipo Árcade </w:t>
    </w:r>
  </w:p>
  <w:p w14:paraId="1E86297A" w14:textId="6A0E318B" w:rsidR="007546B9" w:rsidRPr="00406BF3" w:rsidRDefault="00987C37" w:rsidP="00406BF3">
    <w:pPr>
      <w:pStyle w:val="Style-3"/>
      <w:jc w:val="right"/>
      <w:rPr>
        <w:rFonts w:ascii="Arial" w:eastAsia="Arial" w:hAnsi="Arial" w:cs="Arial"/>
        <w:b/>
        <w:bCs/>
        <w:color w:val="000000"/>
        <w:sz w:val="36"/>
        <w:szCs w:val="36"/>
      </w:rPr>
    </w:pPr>
    <w:r>
      <w:rPr>
        <w:rStyle w:val="hps"/>
        <w:rFonts w:ascii="Arial" w:hAnsi="Arial" w:cs="Arial"/>
        <w:color w:val="000000"/>
        <w:sz w:val="40"/>
        <w:szCs w:val="40"/>
      </w:rPr>
      <w:t>“Laberinto Mortal”</w:t>
    </w:r>
  </w:p>
  <w:p w14:paraId="1BF1F029" w14:textId="45BC7BDD" w:rsidR="007546B9" w:rsidRDefault="007546B9" w:rsidP="00406BF3">
    <w:pPr>
      <w:pStyle w:val="Style-3"/>
      <w:pBdr>
        <w:bottom w:val="single" w:sz="12" w:space="3" w:color="808080"/>
      </w:pBdr>
      <w:jc w:val="both"/>
      <w:rPr>
        <w:i/>
        <w:iCs/>
        <w:color w:val="000000"/>
      </w:rPr>
    </w:pPr>
  </w:p>
  <w:p w14:paraId="320467A3" w14:textId="77777777" w:rsidR="00987C37" w:rsidRDefault="00987C37" w:rsidP="0097174C">
    <w:pPr>
      <w:pStyle w:val="Style-5"/>
      <w:pBdr>
        <w:bottom w:val="none" w:sz="0" w:space="0" w:color="808080"/>
      </w:pBdr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46B9" w:rsidRPr="0097174C" w14:paraId="3C297544" w14:textId="77777777">
      <w:tc>
        <w:tcPr>
          <w:tcW w:w="6379" w:type="dxa"/>
        </w:tcPr>
        <w:p w14:paraId="3205C9AD" w14:textId="6E1E9C84" w:rsidR="007546B9" w:rsidRPr="0097174C" w:rsidRDefault="007546B9" w:rsidP="00987C37">
          <w:r>
            <w:t xml:space="preserve">Nombre del proyecto: </w:t>
          </w:r>
          <w:r w:rsidR="00987C37">
            <w:t>Laberinto Mortal</w:t>
          </w:r>
        </w:p>
      </w:tc>
      <w:tc>
        <w:tcPr>
          <w:tcW w:w="3179" w:type="dxa"/>
        </w:tcPr>
        <w:p w14:paraId="2316C8FE" w14:textId="6FEB7192" w:rsidR="007546B9" w:rsidRPr="0097174C" w:rsidRDefault="007546B9" w:rsidP="00987C37">
          <w:pPr>
            <w:tabs>
              <w:tab w:val="left" w:pos="1135"/>
            </w:tabs>
            <w:spacing w:before="40"/>
            <w:ind w:right="68"/>
          </w:pPr>
          <w:r w:rsidRPr="0097174C">
            <w:t xml:space="preserve">  Versión:           </w:t>
          </w:r>
          <w:r w:rsidR="00987C37">
            <w:t>1</w:t>
          </w:r>
          <w:r>
            <w:t>.</w:t>
          </w:r>
          <w:r w:rsidR="00987C37">
            <w:t>0</w:t>
          </w:r>
        </w:p>
      </w:tc>
    </w:tr>
    <w:tr w:rsidR="007546B9" w:rsidRPr="007D7D4F" w14:paraId="5146201A" w14:textId="77777777">
      <w:tc>
        <w:tcPr>
          <w:tcW w:w="6379" w:type="dxa"/>
        </w:tcPr>
        <w:p w14:paraId="1D848600" w14:textId="2331D406" w:rsidR="007546B9" w:rsidRPr="0097174C" w:rsidRDefault="007546B9">
          <w:r>
            <w:t>Avances del Proyecto</w:t>
          </w:r>
        </w:p>
      </w:tc>
      <w:tc>
        <w:tcPr>
          <w:tcW w:w="3179" w:type="dxa"/>
        </w:tcPr>
        <w:p w14:paraId="00156EBE" w14:textId="51F9BD81" w:rsidR="00987C37" w:rsidRPr="0097174C" w:rsidRDefault="007546B9" w:rsidP="00987C37">
          <w:r w:rsidRPr="0097174C">
            <w:t xml:space="preserve">  Fecha:  </w:t>
          </w:r>
          <w:r>
            <w:t xml:space="preserve">            1 </w:t>
          </w:r>
          <w:r w:rsidR="00987C37">
            <w:t>Febrero 2017</w:t>
          </w:r>
        </w:p>
      </w:tc>
    </w:tr>
    <w:tr w:rsidR="007546B9" w:rsidRPr="007D7D4F" w14:paraId="6210F482" w14:textId="77777777" w:rsidTr="003461EC">
      <w:trPr>
        <w:trHeight w:val="230"/>
      </w:trPr>
      <w:tc>
        <w:tcPr>
          <w:tcW w:w="9558" w:type="dxa"/>
          <w:gridSpan w:val="2"/>
        </w:tcPr>
        <w:p w14:paraId="0A4A5E51" w14:textId="70283803" w:rsidR="007546B9" w:rsidRPr="0097174C" w:rsidRDefault="007546B9">
          <w:r>
            <w:t>Avances del Proyecto.doc</w:t>
          </w:r>
        </w:p>
      </w:tc>
    </w:tr>
  </w:tbl>
  <w:p w14:paraId="3F810A13" w14:textId="77777777" w:rsidR="007546B9" w:rsidRPr="0097174C" w:rsidRDefault="007546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1ACAF" w14:textId="77777777" w:rsidR="007546B9" w:rsidRDefault="007546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4"/>
    <w:multiLevelType w:val="hybridMultilevel"/>
    <w:tmpl w:val="A55E88E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 w15:restartNumberingAfterBreak="0">
    <w:nsid w:val="114F2C6D"/>
    <w:multiLevelType w:val="singleLevel"/>
    <w:tmpl w:val="2F124F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36705BD"/>
    <w:multiLevelType w:val="hybridMultilevel"/>
    <w:tmpl w:val="C95A01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A5F5CA2"/>
    <w:multiLevelType w:val="hybridMultilevel"/>
    <w:tmpl w:val="16D09C0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8921BA"/>
    <w:multiLevelType w:val="hybridMultilevel"/>
    <w:tmpl w:val="6066C7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90BFE"/>
    <w:multiLevelType w:val="hybridMultilevel"/>
    <w:tmpl w:val="6EFE7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05929"/>
    <w:multiLevelType w:val="hybridMultilevel"/>
    <w:tmpl w:val="7A1276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5C61EA"/>
    <w:multiLevelType w:val="hybridMultilevel"/>
    <w:tmpl w:val="15E07F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196AE0"/>
    <w:multiLevelType w:val="hybridMultilevel"/>
    <w:tmpl w:val="D9FADBB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C2034D6"/>
    <w:multiLevelType w:val="hybridMultilevel"/>
    <w:tmpl w:val="47AE57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97B9B"/>
    <w:multiLevelType w:val="hybridMultilevel"/>
    <w:tmpl w:val="6E22659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E313835"/>
    <w:multiLevelType w:val="hybridMultilevel"/>
    <w:tmpl w:val="0A4EC7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3D365C0"/>
    <w:multiLevelType w:val="hybridMultilevel"/>
    <w:tmpl w:val="AD366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D239A"/>
    <w:multiLevelType w:val="hybridMultilevel"/>
    <w:tmpl w:val="27A076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4B17D96"/>
    <w:multiLevelType w:val="hybridMultilevel"/>
    <w:tmpl w:val="75501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462F0"/>
    <w:multiLevelType w:val="hybridMultilevel"/>
    <w:tmpl w:val="CFB28424"/>
    <w:lvl w:ilvl="0" w:tplc="9F80868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19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5"/>
  </w:num>
  <w:num w:numId="25">
    <w:abstractNumId w:val="7"/>
  </w:num>
  <w:num w:numId="26">
    <w:abstractNumId w:val="16"/>
  </w:num>
  <w:num w:numId="27">
    <w:abstractNumId w:val="18"/>
  </w:num>
  <w:num w:numId="28">
    <w:abstractNumId w:val="11"/>
  </w:num>
  <w:num w:numId="29">
    <w:abstractNumId w:val="12"/>
  </w:num>
  <w:num w:numId="30">
    <w:abstractNumId w:val="10"/>
  </w:num>
  <w:num w:numId="31">
    <w:abstractNumId w:val="20"/>
  </w:num>
  <w:num w:numId="32">
    <w:abstractNumId w:val="17"/>
  </w:num>
  <w:num w:numId="33">
    <w:abstractNumId w:val="14"/>
  </w:num>
  <w:num w:numId="34">
    <w:abstractNumId w:val="9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4D"/>
    <w:rsid w:val="0000483F"/>
    <w:rsid w:val="00047452"/>
    <w:rsid w:val="000515C1"/>
    <w:rsid w:val="000546F8"/>
    <w:rsid w:val="00080F09"/>
    <w:rsid w:val="00096071"/>
    <w:rsid w:val="000C1523"/>
    <w:rsid w:val="000D004E"/>
    <w:rsid w:val="000E05B0"/>
    <w:rsid w:val="000E225F"/>
    <w:rsid w:val="000E472E"/>
    <w:rsid w:val="00103B5A"/>
    <w:rsid w:val="00112CD1"/>
    <w:rsid w:val="0011430E"/>
    <w:rsid w:val="001378BB"/>
    <w:rsid w:val="00140744"/>
    <w:rsid w:val="00155EB7"/>
    <w:rsid w:val="00160E41"/>
    <w:rsid w:val="0018356C"/>
    <w:rsid w:val="00187603"/>
    <w:rsid w:val="00191683"/>
    <w:rsid w:val="001A1DCF"/>
    <w:rsid w:val="001A67F2"/>
    <w:rsid w:val="001C0ED4"/>
    <w:rsid w:val="001C25F9"/>
    <w:rsid w:val="00204990"/>
    <w:rsid w:val="00206073"/>
    <w:rsid w:val="00216FAB"/>
    <w:rsid w:val="00226AF8"/>
    <w:rsid w:val="00235D96"/>
    <w:rsid w:val="0025056F"/>
    <w:rsid w:val="00271EA8"/>
    <w:rsid w:val="00297E5A"/>
    <w:rsid w:val="002A2AB5"/>
    <w:rsid w:val="002A7CC9"/>
    <w:rsid w:val="002B5648"/>
    <w:rsid w:val="002C2B71"/>
    <w:rsid w:val="002E1A1A"/>
    <w:rsid w:val="00305B1F"/>
    <w:rsid w:val="00310D70"/>
    <w:rsid w:val="003139D7"/>
    <w:rsid w:val="00323A6F"/>
    <w:rsid w:val="003349CE"/>
    <w:rsid w:val="003461EC"/>
    <w:rsid w:val="003752F4"/>
    <w:rsid w:val="00381904"/>
    <w:rsid w:val="0038265E"/>
    <w:rsid w:val="003846B3"/>
    <w:rsid w:val="003924FB"/>
    <w:rsid w:val="003C2E48"/>
    <w:rsid w:val="003C790E"/>
    <w:rsid w:val="003C7A9B"/>
    <w:rsid w:val="003E3C80"/>
    <w:rsid w:val="00402C7E"/>
    <w:rsid w:val="00406BF3"/>
    <w:rsid w:val="00423661"/>
    <w:rsid w:val="00427828"/>
    <w:rsid w:val="004365D0"/>
    <w:rsid w:val="00450D61"/>
    <w:rsid w:val="00451A55"/>
    <w:rsid w:val="004710A1"/>
    <w:rsid w:val="004779B4"/>
    <w:rsid w:val="004849D3"/>
    <w:rsid w:val="00486052"/>
    <w:rsid w:val="004941E1"/>
    <w:rsid w:val="004A5614"/>
    <w:rsid w:val="004B5818"/>
    <w:rsid w:val="004C0F66"/>
    <w:rsid w:val="004C77C1"/>
    <w:rsid w:val="004D633F"/>
    <w:rsid w:val="0051493A"/>
    <w:rsid w:val="00521595"/>
    <w:rsid w:val="0053023C"/>
    <w:rsid w:val="0055265F"/>
    <w:rsid w:val="005550C4"/>
    <w:rsid w:val="005768F3"/>
    <w:rsid w:val="0057704B"/>
    <w:rsid w:val="00597B3B"/>
    <w:rsid w:val="005B3310"/>
    <w:rsid w:val="005D366A"/>
    <w:rsid w:val="005F309C"/>
    <w:rsid w:val="005F3A40"/>
    <w:rsid w:val="005F411F"/>
    <w:rsid w:val="0063004D"/>
    <w:rsid w:val="006339C4"/>
    <w:rsid w:val="00653C24"/>
    <w:rsid w:val="00656A18"/>
    <w:rsid w:val="006701AC"/>
    <w:rsid w:val="00675D7B"/>
    <w:rsid w:val="00676CF3"/>
    <w:rsid w:val="00691FF3"/>
    <w:rsid w:val="006D5E1B"/>
    <w:rsid w:val="006E42B0"/>
    <w:rsid w:val="006F3CD4"/>
    <w:rsid w:val="00704455"/>
    <w:rsid w:val="00706B7E"/>
    <w:rsid w:val="00707654"/>
    <w:rsid w:val="007100DE"/>
    <w:rsid w:val="00730EA6"/>
    <w:rsid w:val="00732E45"/>
    <w:rsid w:val="007350F8"/>
    <w:rsid w:val="007468BD"/>
    <w:rsid w:val="00753BC0"/>
    <w:rsid w:val="007546B9"/>
    <w:rsid w:val="00764DF3"/>
    <w:rsid w:val="00773FF3"/>
    <w:rsid w:val="00796E6A"/>
    <w:rsid w:val="00797C27"/>
    <w:rsid w:val="007C2975"/>
    <w:rsid w:val="007D5CCA"/>
    <w:rsid w:val="007D7D4F"/>
    <w:rsid w:val="007E0105"/>
    <w:rsid w:val="0081430F"/>
    <w:rsid w:val="008156C3"/>
    <w:rsid w:val="008421EE"/>
    <w:rsid w:val="00843217"/>
    <w:rsid w:val="00845D66"/>
    <w:rsid w:val="008576A8"/>
    <w:rsid w:val="00864898"/>
    <w:rsid w:val="00874301"/>
    <w:rsid w:val="008840FB"/>
    <w:rsid w:val="008A6AFB"/>
    <w:rsid w:val="008E456B"/>
    <w:rsid w:val="008E681B"/>
    <w:rsid w:val="008E7C0A"/>
    <w:rsid w:val="008F7829"/>
    <w:rsid w:val="00914E1C"/>
    <w:rsid w:val="0093070B"/>
    <w:rsid w:val="00935DE1"/>
    <w:rsid w:val="00935E16"/>
    <w:rsid w:val="00940EA9"/>
    <w:rsid w:val="00945161"/>
    <w:rsid w:val="00962908"/>
    <w:rsid w:val="0097174C"/>
    <w:rsid w:val="00972E1A"/>
    <w:rsid w:val="00976995"/>
    <w:rsid w:val="00976E14"/>
    <w:rsid w:val="00985E67"/>
    <w:rsid w:val="009863F1"/>
    <w:rsid w:val="00987C37"/>
    <w:rsid w:val="009A4FD5"/>
    <w:rsid w:val="009B4068"/>
    <w:rsid w:val="009C55BE"/>
    <w:rsid w:val="009C57A8"/>
    <w:rsid w:val="009C774A"/>
    <w:rsid w:val="009D2426"/>
    <w:rsid w:val="009F36F2"/>
    <w:rsid w:val="00A0153F"/>
    <w:rsid w:val="00A05D97"/>
    <w:rsid w:val="00A05E54"/>
    <w:rsid w:val="00A17342"/>
    <w:rsid w:val="00A26531"/>
    <w:rsid w:val="00A37842"/>
    <w:rsid w:val="00A712C8"/>
    <w:rsid w:val="00A76DC6"/>
    <w:rsid w:val="00A77F4E"/>
    <w:rsid w:val="00A81360"/>
    <w:rsid w:val="00A87F18"/>
    <w:rsid w:val="00AB2406"/>
    <w:rsid w:val="00AC6A69"/>
    <w:rsid w:val="00AE32CD"/>
    <w:rsid w:val="00AF2755"/>
    <w:rsid w:val="00B068A9"/>
    <w:rsid w:val="00B231D7"/>
    <w:rsid w:val="00B25A68"/>
    <w:rsid w:val="00B33E07"/>
    <w:rsid w:val="00B37E31"/>
    <w:rsid w:val="00B509D0"/>
    <w:rsid w:val="00B50BEB"/>
    <w:rsid w:val="00B50DA0"/>
    <w:rsid w:val="00B52A95"/>
    <w:rsid w:val="00B566B5"/>
    <w:rsid w:val="00B82F5F"/>
    <w:rsid w:val="00B91B6F"/>
    <w:rsid w:val="00B96001"/>
    <w:rsid w:val="00BA0321"/>
    <w:rsid w:val="00BA36BD"/>
    <w:rsid w:val="00BA6A8A"/>
    <w:rsid w:val="00BC2090"/>
    <w:rsid w:val="00BE3B42"/>
    <w:rsid w:val="00C02E06"/>
    <w:rsid w:val="00C1356F"/>
    <w:rsid w:val="00C17E95"/>
    <w:rsid w:val="00C32C42"/>
    <w:rsid w:val="00C46298"/>
    <w:rsid w:val="00C67DB9"/>
    <w:rsid w:val="00C71437"/>
    <w:rsid w:val="00C75115"/>
    <w:rsid w:val="00C76463"/>
    <w:rsid w:val="00C77444"/>
    <w:rsid w:val="00C821E8"/>
    <w:rsid w:val="00C83C39"/>
    <w:rsid w:val="00C8619E"/>
    <w:rsid w:val="00C93C8C"/>
    <w:rsid w:val="00CA0342"/>
    <w:rsid w:val="00CD05DF"/>
    <w:rsid w:val="00CD5A2D"/>
    <w:rsid w:val="00CF3854"/>
    <w:rsid w:val="00D1625B"/>
    <w:rsid w:val="00D22FF9"/>
    <w:rsid w:val="00D42806"/>
    <w:rsid w:val="00D45103"/>
    <w:rsid w:val="00D478C1"/>
    <w:rsid w:val="00D51BDA"/>
    <w:rsid w:val="00D53283"/>
    <w:rsid w:val="00D83CC0"/>
    <w:rsid w:val="00D84C2D"/>
    <w:rsid w:val="00D926BD"/>
    <w:rsid w:val="00DB7604"/>
    <w:rsid w:val="00E04550"/>
    <w:rsid w:val="00E11AAA"/>
    <w:rsid w:val="00E2149E"/>
    <w:rsid w:val="00E22CE2"/>
    <w:rsid w:val="00E30FBA"/>
    <w:rsid w:val="00E47057"/>
    <w:rsid w:val="00E811FD"/>
    <w:rsid w:val="00E9133C"/>
    <w:rsid w:val="00E9444E"/>
    <w:rsid w:val="00EB4F98"/>
    <w:rsid w:val="00EC2C7E"/>
    <w:rsid w:val="00EC52F1"/>
    <w:rsid w:val="00ED16CC"/>
    <w:rsid w:val="00EE6C8E"/>
    <w:rsid w:val="00EF08EE"/>
    <w:rsid w:val="00F03F78"/>
    <w:rsid w:val="00F12E60"/>
    <w:rsid w:val="00F6757A"/>
    <w:rsid w:val="00F70DF1"/>
    <w:rsid w:val="00F903CC"/>
    <w:rsid w:val="00F90E28"/>
    <w:rsid w:val="00FB71D8"/>
    <w:rsid w:val="00FC7218"/>
    <w:rsid w:val="00FD2837"/>
    <w:rsid w:val="00FE2E71"/>
    <w:rsid w:val="00FE4733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8C07D20"/>
  <w15:docId w15:val="{A59B04AF-371B-4C72-85F3-C59E1D24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04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3004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3004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3004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3004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3004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3004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3004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3004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3004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04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3004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3004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04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3004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3004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3004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3004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3004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63004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63004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3004D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3004D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3004D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63004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6300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3004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3004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63004D"/>
  </w:style>
  <w:style w:type="paragraph" w:customStyle="1" w:styleId="Tabletext">
    <w:name w:val="Tabletext"/>
    <w:basedOn w:val="Normal"/>
    <w:rsid w:val="0063004D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63004D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6300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216FAB"/>
    <w:pPr>
      <w:spacing w:before="120" w:after="120"/>
      <w:ind w:left="708"/>
      <w:jc w:val="both"/>
    </w:pPr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00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04D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62908"/>
    <w:pPr>
      <w:ind w:left="720"/>
      <w:contextualSpacing/>
    </w:pPr>
  </w:style>
  <w:style w:type="paragraph" w:styleId="Sinespaciado">
    <w:name w:val="No Spacing"/>
    <w:uiPriority w:val="1"/>
    <w:qFormat/>
    <w:rsid w:val="00597B3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C93C8C"/>
    <w:rPr>
      <w:color w:val="0000FF"/>
      <w:u w:val="single"/>
    </w:rPr>
  </w:style>
  <w:style w:type="paragraph" w:customStyle="1" w:styleId="Style-7">
    <w:name w:val="Style-7"/>
    <w:rsid w:val="00BC20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horttext">
    <w:name w:val="short_text"/>
    <w:basedOn w:val="Fuentedeprrafopredeter"/>
    <w:rsid w:val="00BC2090"/>
  </w:style>
  <w:style w:type="paragraph" w:customStyle="1" w:styleId="Style-4">
    <w:name w:val="Style-4"/>
    <w:rsid w:val="00BC20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ListStyle">
    <w:name w:val="ListStyle"/>
    <w:rsid w:val="00BC20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Style-5">
    <w:name w:val="Style-5"/>
    <w:rsid w:val="005B33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Style-11">
    <w:name w:val="Style-11"/>
    <w:rsid w:val="005B33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Style-2">
    <w:name w:val="Style-2"/>
    <w:rsid w:val="002E1A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Style-12">
    <w:name w:val="Style-12"/>
    <w:rsid w:val="002E1A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Style-14">
    <w:name w:val="Style-14"/>
    <w:rsid w:val="00971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Style-3">
    <w:name w:val="Style-3"/>
    <w:rsid w:val="00971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C"/>
    </w:rPr>
  </w:style>
  <w:style w:type="character" w:customStyle="1" w:styleId="hps">
    <w:name w:val="hps"/>
    <w:basedOn w:val="Fuentedeprrafopredeter"/>
    <w:rsid w:val="00406BF3"/>
  </w:style>
  <w:style w:type="character" w:customStyle="1" w:styleId="apple-converted-space">
    <w:name w:val="apple-converted-space"/>
    <w:basedOn w:val="Fuentedeprrafopredeter"/>
    <w:rsid w:val="00406BF3"/>
  </w:style>
  <w:style w:type="table" w:styleId="Tablaconcuadrcula">
    <w:name w:val="Table Grid"/>
    <w:basedOn w:val="Tablanormal"/>
    <w:uiPriority w:val="39"/>
    <w:rsid w:val="00F90E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6339C4"/>
  </w:style>
  <w:style w:type="paragraph" w:styleId="NormalWeb">
    <w:name w:val="Normal (Web)"/>
    <w:basedOn w:val="Normal"/>
    <w:uiPriority w:val="99"/>
    <w:rsid w:val="00797C27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Alb111</b:Tag>
    <b:SourceType>InternetSite</b:SourceType>
    <b:Guid>{4AD99A79-97BD-490A-9468-520345555CB0}</b:Guid>
    <b:Author>
      <b:Author>
        <b:NameList>
          <b:Person>
            <b:Last>Vela</b:Last>
            <b:First>Alberto</b:First>
          </b:Person>
        </b:NameList>
      </b:Author>
    </b:Author>
    <b:Title>Devellopeando</b:Title>
    <b:Year>2011</b:Year>
    <b:Month>12</b:Month>
    <b:Day>2</b:Day>
    <b:URL>http://developeando.net/tutorial-pygame-crear-sprites/</b:URL>
    <b:RefOrder>1</b:RefOrder>
  </b:Source>
  <b:Source>
    <b:Tag>Pau</b:Tag>
    <b:SourceType>InternetSite</b:SourceType>
    <b:Guid>{0A9BE7D3-35DE-45FA-8B45-47B534D42CC0}</b:Guid>
    <b:Author>
      <b:Author>
        <b:NameList>
          <b:Person>
            <b:Last>Craven</b:Last>
            <b:First>Paul</b:First>
            <b:Middle>Vincent</b:Middle>
          </b:Person>
        </b:NameList>
      </b:Author>
    </b:Author>
    <b:Title>Programar Juegos Arcade</b:Title>
    <b:URL>http://programarcadegames.com/index.php?lang=es&amp;chapter=introduction_to_sprites</b:URL>
    <b:RefOrder>2</b:RefOrder>
  </b:Source>
</b:Sources>
</file>

<file path=customXml/itemProps1.xml><?xml version="1.0" encoding="utf-8"?>
<ds:datastoreItem xmlns:ds="http://schemas.openxmlformats.org/officeDocument/2006/customXml" ds:itemID="{CBF16CE3-E351-4C52-BEA7-A16115A0A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sdavid</dc:creator>
  <cp:lastModifiedBy>Danilo Benavides Dj</cp:lastModifiedBy>
  <cp:revision>16</cp:revision>
  <cp:lastPrinted>2017-02-01T02:27:00Z</cp:lastPrinted>
  <dcterms:created xsi:type="dcterms:W3CDTF">2016-07-18T03:12:00Z</dcterms:created>
  <dcterms:modified xsi:type="dcterms:W3CDTF">2017-02-01T02:27:00Z</dcterms:modified>
</cp:coreProperties>
</file>